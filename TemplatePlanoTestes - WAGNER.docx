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58B" w:rsidRDefault="00BC258B">
      <w:pPr>
        <w:pStyle w:val="Ttulo20"/>
        <w:jc w:val="right"/>
      </w:pPr>
    </w:p>
    <w:p w:rsidR="00BC258B" w:rsidRDefault="00BC258B">
      <w:pPr>
        <w:pStyle w:val="Ttulo20"/>
        <w:jc w:val="right"/>
      </w:pPr>
    </w:p>
    <w:p w:rsidR="00BC258B" w:rsidRDefault="00BC258B">
      <w:pPr>
        <w:pStyle w:val="Ttulo20"/>
        <w:jc w:val="right"/>
      </w:pPr>
    </w:p>
    <w:p w:rsidR="00BC258B" w:rsidRDefault="00BC258B">
      <w:pPr>
        <w:pStyle w:val="Corpodetexto"/>
        <w:jc w:val="right"/>
      </w:pPr>
    </w:p>
    <w:p w:rsidR="00BC258B" w:rsidRDefault="00BC258B">
      <w:pPr>
        <w:pStyle w:val="Corpodetexto"/>
        <w:jc w:val="right"/>
      </w:pPr>
    </w:p>
    <w:p w:rsidR="00BC258B" w:rsidRDefault="00BC258B">
      <w:pPr>
        <w:pStyle w:val="Corpodetexto"/>
        <w:jc w:val="right"/>
      </w:pPr>
    </w:p>
    <w:p w:rsidR="00664ECC" w:rsidRDefault="00664ECC" w:rsidP="00664ECC">
      <w:pPr>
        <w:pStyle w:val="Ttulo10"/>
        <w:spacing w:before="120"/>
        <w:jc w:val="right"/>
        <w:rPr>
          <w:color w:val="0000FF"/>
          <w:sz w:val="30"/>
        </w:rPr>
      </w:pPr>
      <w:r>
        <w:rPr>
          <w:color w:val="0000FF"/>
          <w:sz w:val="30"/>
        </w:rPr>
        <w:t>&lt;</w:t>
      </w:r>
      <w:r w:rsidR="00B836BC">
        <w:rPr>
          <w:color w:val="0000FF"/>
          <w:sz w:val="30"/>
        </w:rPr>
        <w:t>IFRO-TECA</w:t>
      </w:r>
      <w:r>
        <w:rPr>
          <w:color w:val="0000FF"/>
          <w:sz w:val="30"/>
        </w:rPr>
        <w:t>&gt;</w:t>
      </w:r>
    </w:p>
    <w:p w:rsidR="00664ECC" w:rsidRPr="00664ECC" w:rsidRDefault="00664ECC" w:rsidP="00664ECC">
      <w:pPr>
        <w:pStyle w:val="Ttulo10"/>
        <w:spacing w:before="120"/>
        <w:jc w:val="right"/>
        <w:rPr>
          <w:color w:val="auto"/>
          <w:sz w:val="30"/>
        </w:rPr>
      </w:pPr>
      <w:r w:rsidRPr="00664ECC">
        <w:rPr>
          <w:color w:val="auto"/>
          <w:sz w:val="30"/>
        </w:rPr>
        <w:t>Plano de Teste</w:t>
      </w:r>
      <w:r>
        <w:rPr>
          <w:color w:val="auto"/>
          <w:sz w:val="30"/>
        </w:rPr>
        <w:t>s</w:t>
      </w:r>
    </w:p>
    <w:p w:rsidR="00664ECC" w:rsidRDefault="00664ECC" w:rsidP="00664ECC">
      <w:pPr>
        <w:pStyle w:val="Ttulo10"/>
        <w:spacing w:before="120" w:after="0"/>
        <w:jc w:val="right"/>
        <w:rPr>
          <w:color w:val="0000FF"/>
        </w:rPr>
      </w:pPr>
      <w:r>
        <w:t xml:space="preserve">Versão </w:t>
      </w:r>
      <w:r>
        <w:rPr>
          <w:color w:val="0000FF"/>
        </w:rPr>
        <w:t>&lt;</w:t>
      </w:r>
      <w:r w:rsidR="00B836BC">
        <w:rPr>
          <w:color w:val="0000FF"/>
        </w:rPr>
        <w:t>1</w:t>
      </w:r>
      <w:r>
        <w:rPr>
          <w:color w:val="0000FF"/>
        </w:rPr>
        <w:t>.</w:t>
      </w:r>
      <w:r w:rsidR="00B836BC">
        <w:rPr>
          <w:color w:val="0000FF"/>
        </w:rPr>
        <w:t>0</w:t>
      </w:r>
      <w:r>
        <w:rPr>
          <w:color w:val="0000FF"/>
        </w:rPr>
        <w:t>&gt;</w:t>
      </w:r>
    </w:p>
    <w:p w:rsidR="00BC258B" w:rsidRDefault="00BC258B">
      <w:pPr>
        <w:pStyle w:val="Ttulo20"/>
        <w:spacing w:before="40" w:after="40"/>
        <w:jc w:val="right"/>
        <w:rPr>
          <w:b/>
          <w:bCs/>
        </w:rPr>
      </w:pPr>
    </w:p>
    <w:p w:rsidR="00BC258B" w:rsidRDefault="00BC258B">
      <w:pPr>
        <w:pStyle w:val="Ttulo20"/>
        <w:spacing w:before="40" w:after="40"/>
        <w:jc w:val="right"/>
      </w:pPr>
    </w:p>
    <w:p w:rsidR="00BC258B" w:rsidRDefault="00BC258B">
      <w:pPr>
        <w:pStyle w:val="CTMISInstrues"/>
      </w:pPr>
      <w:r>
        <w:t xml:space="preserve"> [O nome do módulo deverá ser informado somente quando aplicável. Caso contrário, deverá ser excluído da capa do documento]</w:t>
      </w:r>
    </w:p>
    <w:p w:rsidR="00BC258B" w:rsidRDefault="00BC258B">
      <w:pPr>
        <w:pStyle w:val="Ttulo20"/>
        <w:spacing w:before="120"/>
        <w:jc w:val="right"/>
      </w:pPr>
    </w:p>
    <w:p w:rsidR="00BC258B" w:rsidRDefault="00BC258B">
      <w:pPr>
        <w:rPr>
          <w:sz w:val="28"/>
          <w:szCs w:val="28"/>
        </w:rPr>
        <w:sectPr w:rsidR="00BC258B" w:rsidSect="001874A1">
          <w:headerReference w:type="first" r:id="rId8"/>
          <w:footerReference w:type="first" r:id="rId9"/>
          <w:footnotePr>
            <w:pos w:val="beneathText"/>
          </w:footnotePr>
          <w:pgSz w:w="11905" w:h="16837"/>
          <w:pgMar w:top="1440" w:right="1440" w:bottom="1440" w:left="1440" w:header="720" w:footer="720" w:gutter="0"/>
          <w:cols w:space="720"/>
          <w:docGrid w:linePitch="326"/>
        </w:sectPr>
      </w:pPr>
    </w:p>
    <w:p w:rsidR="00BC258B" w:rsidRDefault="00BC258B">
      <w:pPr>
        <w:pStyle w:val="Corpodetexto"/>
        <w:spacing w:before="120" w:after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Histórico de Revisão</w:t>
      </w:r>
    </w:p>
    <w:p w:rsidR="00BC258B" w:rsidRDefault="00BC258B"/>
    <w:tbl>
      <w:tblPr>
        <w:tblW w:w="9713" w:type="dxa"/>
        <w:tblInd w:w="108" w:type="dxa"/>
        <w:tblLayout w:type="fixed"/>
        <w:tblLook w:val="0000"/>
      </w:tblPr>
      <w:tblGrid>
        <w:gridCol w:w="1560"/>
        <w:gridCol w:w="992"/>
        <w:gridCol w:w="4252"/>
        <w:gridCol w:w="2909"/>
      </w:tblGrid>
      <w:tr w:rsidR="00BC258B" w:rsidTr="0074586C">
        <w:trPr>
          <w:trHeight w:val="320"/>
        </w:trPr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42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9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BC258B" w:rsidTr="0074586C">
        <w:trPr>
          <w:trHeight w:val="752"/>
        </w:trPr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BC258B" w:rsidP="00B836BC">
            <w:pPr>
              <w:pStyle w:val="CTMISTabela"/>
              <w:snapToGrid w:val="0"/>
              <w:jc w:val="center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&lt;</w:t>
            </w:r>
            <w:r w:rsidR="00B836BC">
              <w:rPr>
                <w:color w:val="0000FF"/>
                <w:lang w:val="pt-BR"/>
              </w:rPr>
              <w:t>30</w:t>
            </w:r>
            <w:r>
              <w:rPr>
                <w:color w:val="0000FF"/>
                <w:lang w:val="pt-BR"/>
              </w:rPr>
              <w:t>/</w:t>
            </w:r>
            <w:r w:rsidR="00B836BC">
              <w:rPr>
                <w:color w:val="0000FF"/>
                <w:lang w:val="pt-BR"/>
              </w:rPr>
              <w:t>06</w:t>
            </w:r>
            <w:r>
              <w:rPr>
                <w:color w:val="0000FF"/>
                <w:lang w:val="pt-BR"/>
              </w:rPr>
              <w:t>/</w:t>
            </w:r>
            <w:r w:rsidR="00B836BC">
              <w:rPr>
                <w:color w:val="0000FF"/>
                <w:lang w:val="pt-BR"/>
              </w:rPr>
              <w:t>2017</w:t>
            </w:r>
            <w:r>
              <w:rPr>
                <w:color w:val="0000FF"/>
                <w:lang w:val="pt-BR"/>
              </w:rPr>
              <w:t>&gt;</w:t>
            </w: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BC258B" w:rsidP="00B836BC">
            <w:pPr>
              <w:pStyle w:val="CTMISTabela"/>
              <w:snapToGrid w:val="0"/>
              <w:jc w:val="center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&lt;</w:t>
            </w:r>
            <w:r w:rsidR="00B836BC">
              <w:rPr>
                <w:color w:val="0000FF"/>
                <w:lang w:val="pt-BR"/>
              </w:rPr>
              <w:t>1</w:t>
            </w:r>
            <w:r>
              <w:rPr>
                <w:color w:val="0000FF"/>
                <w:lang w:val="pt-BR"/>
              </w:rPr>
              <w:t>.</w:t>
            </w:r>
            <w:r w:rsidR="00B836BC">
              <w:rPr>
                <w:color w:val="0000FF"/>
                <w:lang w:val="pt-BR"/>
              </w:rPr>
              <w:t>0</w:t>
            </w:r>
            <w:r>
              <w:rPr>
                <w:color w:val="0000FF"/>
                <w:lang w:val="pt-BR"/>
              </w:rPr>
              <w:t>&gt;</w:t>
            </w:r>
          </w:p>
        </w:tc>
        <w:tc>
          <w:tcPr>
            <w:tcW w:w="4252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B836BC" w:rsidP="00B836BC">
            <w:pPr>
              <w:pStyle w:val="CTMISTabela"/>
              <w:snapToGrid w:val="0"/>
              <w:jc w:val="center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TESTE DE RISCOS EM VALIDACAO DE CPF, DATA, VALIDACAO DE PREEENCHIMENTO DE CAMPOS</w:t>
            </w:r>
          </w:p>
        </w:tc>
        <w:tc>
          <w:tcPr>
            <w:tcW w:w="29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258B" w:rsidRDefault="00B836BC">
            <w:pPr>
              <w:pStyle w:val="CTMISTabela"/>
              <w:snapToGrid w:val="0"/>
              <w:jc w:val="center"/>
              <w:rPr>
                <w:color w:val="0000FF"/>
                <w:lang w:val="pt-BR"/>
              </w:rPr>
            </w:pPr>
            <w:r>
              <w:rPr>
                <w:color w:val="0000FF"/>
                <w:lang w:val="pt-BR"/>
              </w:rPr>
              <w:t>Josileno Robeto</w:t>
            </w:r>
          </w:p>
        </w:tc>
      </w:tr>
      <w:tr w:rsidR="00BC258B" w:rsidTr="0074586C">
        <w:trPr>
          <w:trHeight w:val="320"/>
        </w:trPr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rPr>
                <w:b/>
                <w:bCs/>
                <w:lang w:val="pt-BR"/>
              </w:rPr>
            </w:pP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4252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rPr>
                <w:lang w:val="pt-BR"/>
              </w:rPr>
            </w:pPr>
          </w:p>
        </w:tc>
        <w:tc>
          <w:tcPr>
            <w:tcW w:w="29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rPr>
                <w:lang w:val="pt-BR"/>
              </w:rPr>
            </w:pPr>
          </w:p>
        </w:tc>
      </w:tr>
      <w:tr w:rsidR="00BC258B" w:rsidTr="0074586C">
        <w:trPr>
          <w:trHeight w:val="320"/>
        </w:trPr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rPr>
                <w:b/>
                <w:bCs/>
                <w:lang w:val="pt-BR"/>
              </w:rPr>
            </w:pPr>
          </w:p>
        </w:tc>
        <w:tc>
          <w:tcPr>
            <w:tcW w:w="992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jc w:val="center"/>
              <w:rPr>
                <w:b/>
                <w:bCs/>
                <w:lang w:val="pt-BR"/>
              </w:rPr>
            </w:pPr>
          </w:p>
        </w:tc>
        <w:tc>
          <w:tcPr>
            <w:tcW w:w="4252" w:type="dxa"/>
            <w:tcBorders>
              <w:left w:val="single" w:sz="1" w:space="0" w:color="000000"/>
              <w:bottom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rPr>
                <w:lang w:val="pt-BR"/>
              </w:rPr>
            </w:pPr>
          </w:p>
        </w:tc>
        <w:tc>
          <w:tcPr>
            <w:tcW w:w="29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C258B" w:rsidRDefault="00BC258B">
            <w:pPr>
              <w:pStyle w:val="CTMISTabela"/>
              <w:snapToGrid w:val="0"/>
              <w:rPr>
                <w:lang w:val="pt-BR"/>
              </w:rPr>
            </w:pPr>
          </w:p>
        </w:tc>
      </w:tr>
    </w:tbl>
    <w:p w:rsidR="00BC258B" w:rsidRDefault="00BC258B">
      <w:pPr>
        <w:pStyle w:val="CTMISCorpo1"/>
        <w:jc w:val="center"/>
        <w:rPr>
          <w:sz w:val="28"/>
          <w:szCs w:val="28"/>
        </w:rPr>
      </w:pPr>
    </w:p>
    <w:p w:rsidR="002E7503" w:rsidRDefault="002E7503">
      <w:pPr>
        <w:pStyle w:val="CTMISCorpo1"/>
        <w:jc w:val="center"/>
        <w:rPr>
          <w:sz w:val="28"/>
          <w:szCs w:val="28"/>
        </w:rPr>
      </w:pPr>
    </w:p>
    <w:p w:rsidR="002E7503" w:rsidRDefault="002E7503">
      <w:pPr>
        <w:pStyle w:val="CTMISCorpo1"/>
        <w:jc w:val="center"/>
        <w:rPr>
          <w:sz w:val="28"/>
          <w:szCs w:val="28"/>
        </w:rPr>
        <w:sectPr w:rsidR="002E7503" w:rsidSect="000B412C">
          <w:headerReference w:type="default" r:id="rId10"/>
          <w:footerReference w:type="default" r:id="rId11"/>
          <w:footnotePr>
            <w:pos w:val="beneathText"/>
          </w:footnotePr>
          <w:pgSz w:w="11905" w:h="16837"/>
          <w:pgMar w:top="1440" w:right="1440" w:bottom="1440" w:left="1440" w:header="720" w:footer="720" w:gutter="0"/>
          <w:cols w:space="720"/>
          <w:titlePg/>
          <w:docGrid w:linePitch="326"/>
        </w:sectPr>
      </w:pPr>
    </w:p>
    <w:p w:rsidR="00BC258B" w:rsidRDefault="00BC258B">
      <w:pPr>
        <w:pStyle w:val="CTMISCorpo1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p w:rsidR="001874A1" w:rsidRDefault="001874A1">
      <w:pPr>
        <w:pStyle w:val="CTMISCorpo1"/>
        <w:jc w:val="center"/>
        <w:rPr>
          <w:sz w:val="28"/>
          <w:szCs w:val="28"/>
        </w:rPr>
      </w:pPr>
    </w:p>
    <w:p w:rsidR="0032766B" w:rsidRDefault="00EB6BD7">
      <w:pPr>
        <w:pStyle w:val="Sumrio1"/>
        <w:tabs>
          <w:tab w:val="left" w:pos="48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r>
        <w:fldChar w:fldCharType="begin"/>
      </w:r>
      <w:r w:rsidR="00BC258B">
        <w:instrText xml:space="preserve"> TOC \o "1-9" \t "CTM/IS Nível 1;1;Título 1;1;CTM/IS Nível 2;2;Título 2;2;CTM/IS Nível 3;3;Título 3;3" \h</w:instrText>
      </w:r>
      <w:r>
        <w:fldChar w:fldCharType="separate"/>
      </w:r>
      <w:hyperlink w:anchor="_Toc486269695" w:history="1">
        <w:r w:rsidR="0032766B" w:rsidRPr="00A76F65">
          <w:rPr>
            <w:rStyle w:val="Hyperlink"/>
            <w:noProof/>
          </w:rPr>
          <w:t>1.</w:t>
        </w:r>
        <w:r w:rsidR="0032766B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32766B" w:rsidRPr="00A76F65">
          <w:rPr>
            <w:rStyle w:val="Hyperlink"/>
            <w:noProof/>
          </w:rPr>
          <w:t>Introdução</w:t>
        </w:r>
        <w:r w:rsidR="0032766B">
          <w:rPr>
            <w:noProof/>
          </w:rPr>
          <w:tab/>
        </w:r>
        <w:r>
          <w:rPr>
            <w:noProof/>
          </w:rPr>
          <w:fldChar w:fldCharType="begin"/>
        </w:r>
        <w:r w:rsidR="0032766B">
          <w:rPr>
            <w:noProof/>
          </w:rPr>
          <w:instrText xml:space="preserve"> PAGEREF _Toc486269695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2766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2766B" w:rsidRDefault="00EB6BD7">
      <w:pPr>
        <w:pStyle w:val="Sumrio1"/>
        <w:tabs>
          <w:tab w:val="left" w:pos="48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486269696" w:history="1">
        <w:r w:rsidR="0032766B" w:rsidRPr="00A76F65">
          <w:rPr>
            <w:rStyle w:val="Hyperlink"/>
            <w:noProof/>
          </w:rPr>
          <w:t>2.</w:t>
        </w:r>
        <w:r w:rsidR="0032766B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32766B" w:rsidRPr="00A76F65">
          <w:rPr>
            <w:rStyle w:val="Hyperlink"/>
            <w:noProof/>
          </w:rPr>
          <w:t>Estágios de Teste</w:t>
        </w:r>
        <w:r w:rsidR="0032766B">
          <w:rPr>
            <w:noProof/>
          </w:rPr>
          <w:tab/>
        </w:r>
        <w:r>
          <w:rPr>
            <w:noProof/>
          </w:rPr>
          <w:fldChar w:fldCharType="begin"/>
        </w:r>
        <w:r w:rsidR="0032766B">
          <w:rPr>
            <w:noProof/>
          </w:rPr>
          <w:instrText xml:space="preserve"> PAGEREF _Toc486269696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2766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2766B" w:rsidRDefault="00EB6BD7">
      <w:pPr>
        <w:pStyle w:val="Sumrio1"/>
        <w:tabs>
          <w:tab w:val="left" w:pos="48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486269697" w:history="1">
        <w:r w:rsidR="0032766B" w:rsidRPr="00A76F65">
          <w:rPr>
            <w:rStyle w:val="Hyperlink"/>
            <w:noProof/>
          </w:rPr>
          <w:t>3.</w:t>
        </w:r>
        <w:r w:rsidR="0032766B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32766B" w:rsidRPr="00A76F65">
          <w:rPr>
            <w:rStyle w:val="Hyperlink"/>
            <w:noProof/>
          </w:rPr>
          <w:t>Tipos de Testes</w:t>
        </w:r>
        <w:r w:rsidR="0032766B">
          <w:rPr>
            <w:noProof/>
          </w:rPr>
          <w:tab/>
        </w:r>
        <w:r>
          <w:rPr>
            <w:noProof/>
          </w:rPr>
          <w:fldChar w:fldCharType="begin"/>
        </w:r>
        <w:r w:rsidR="0032766B">
          <w:rPr>
            <w:noProof/>
          </w:rPr>
          <w:instrText xml:space="preserve"> PAGEREF _Toc486269697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2766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2766B" w:rsidRDefault="00EB6BD7">
      <w:pPr>
        <w:pStyle w:val="Sumrio1"/>
        <w:tabs>
          <w:tab w:val="left" w:pos="48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486269698" w:history="1">
        <w:r w:rsidR="0032766B" w:rsidRPr="00A76F65">
          <w:rPr>
            <w:rStyle w:val="Hyperlink"/>
            <w:noProof/>
          </w:rPr>
          <w:t>4.</w:t>
        </w:r>
        <w:r w:rsidR="0032766B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32766B" w:rsidRPr="00A76F65">
          <w:rPr>
            <w:rStyle w:val="Hyperlink"/>
            <w:noProof/>
          </w:rPr>
          <w:t>Recursos necessários</w:t>
        </w:r>
        <w:r w:rsidR="0032766B">
          <w:rPr>
            <w:noProof/>
          </w:rPr>
          <w:tab/>
        </w:r>
        <w:r>
          <w:rPr>
            <w:noProof/>
          </w:rPr>
          <w:fldChar w:fldCharType="begin"/>
        </w:r>
        <w:r w:rsidR="0032766B">
          <w:rPr>
            <w:noProof/>
          </w:rPr>
          <w:instrText xml:space="preserve"> PAGEREF _Toc486269698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2766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2766B" w:rsidRDefault="00EB6BD7">
      <w:pPr>
        <w:pStyle w:val="Sumrio2"/>
        <w:tabs>
          <w:tab w:val="left" w:pos="96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486269699" w:history="1">
        <w:r w:rsidR="0032766B" w:rsidRPr="00A76F65">
          <w:rPr>
            <w:rStyle w:val="Hyperlink"/>
            <w:noProof/>
          </w:rPr>
          <w:t>4.1.</w:t>
        </w:r>
        <w:r w:rsidR="0032766B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="0032766B" w:rsidRPr="00A76F65">
          <w:rPr>
            <w:rStyle w:val="Hyperlink"/>
            <w:noProof/>
          </w:rPr>
          <w:t>Recursos Humanos</w:t>
        </w:r>
        <w:r w:rsidR="0032766B">
          <w:rPr>
            <w:noProof/>
          </w:rPr>
          <w:tab/>
        </w:r>
        <w:r>
          <w:rPr>
            <w:noProof/>
          </w:rPr>
          <w:fldChar w:fldCharType="begin"/>
        </w:r>
        <w:r w:rsidR="0032766B">
          <w:rPr>
            <w:noProof/>
          </w:rPr>
          <w:instrText xml:space="preserve"> PAGEREF _Toc486269699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2766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2766B" w:rsidRDefault="00EB6BD7">
      <w:pPr>
        <w:pStyle w:val="Sumrio2"/>
        <w:tabs>
          <w:tab w:val="left" w:pos="96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486269700" w:history="1">
        <w:r w:rsidR="0032766B" w:rsidRPr="00A76F65">
          <w:rPr>
            <w:rStyle w:val="Hyperlink"/>
            <w:noProof/>
          </w:rPr>
          <w:t>4.2.</w:t>
        </w:r>
        <w:r w:rsidR="0032766B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="0032766B" w:rsidRPr="00A76F65">
          <w:rPr>
            <w:rStyle w:val="Hyperlink"/>
            <w:noProof/>
          </w:rPr>
          <w:t>Recursos Computacionais</w:t>
        </w:r>
        <w:r w:rsidR="0032766B">
          <w:rPr>
            <w:noProof/>
          </w:rPr>
          <w:tab/>
        </w:r>
        <w:r>
          <w:rPr>
            <w:noProof/>
          </w:rPr>
          <w:fldChar w:fldCharType="begin"/>
        </w:r>
        <w:r w:rsidR="0032766B">
          <w:rPr>
            <w:noProof/>
          </w:rPr>
          <w:instrText xml:space="preserve"> PAGEREF _Toc486269700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2766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2766B" w:rsidRDefault="00EB6BD7">
      <w:pPr>
        <w:pStyle w:val="Sumrio1"/>
        <w:tabs>
          <w:tab w:val="left" w:pos="48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486269701" w:history="1">
        <w:r w:rsidR="0032766B" w:rsidRPr="00A76F65">
          <w:rPr>
            <w:rStyle w:val="Hyperlink"/>
            <w:noProof/>
          </w:rPr>
          <w:t>5.</w:t>
        </w:r>
        <w:r w:rsidR="0032766B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32766B" w:rsidRPr="00A76F65">
          <w:rPr>
            <w:rStyle w:val="Hyperlink"/>
            <w:noProof/>
          </w:rPr>
          <w:t>Riscos e Restrições</w:t>
        </w:r>
        <w:r w:rsidR="0032766B">
          <w:rPr>
            <w:noProof/>
          </w:rPr>
          <w:tab/>
        </w:r>
        <w:r>
          <w:rPr>
            <w:noProof/>
          </w:rPr>
          <w:fldChar w:fldCharType="begin"/>
        </w:r>
        <w:r w:rsidR="0032766B">
          <w:rPr>
            <w:noProof/>
          </w:rPr>
          <w:instrText xml:space="preserve"> PAGEREF _Toc486269701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2766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2766B" w:rsidRDefault="00EB6BD7">
      <w:pPr>
        <w:pStyle w:val="Sumrio1"/>
        <w:tabs>
          <w:tab w:val="left" w:pos="48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486269702" w:history="1">
        <w:r w:rsidR="0032766B" w:rsidRPr="00A76F65">
          <w:rPr>
            <w:rStyle w:val="Hyperlink"/>
            <w:noProof/>
          </w:rPr>
          <w:t>6.</w:t>
        </w:r>
        <w:r w:rsidR="0032766B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32766B" w:rsidRPr="00A76F65">
          <w:rPr>
            <w:rStyle w:val="Hyperlink"/>
            <w:noProof/>
          </w:rPr>
          <w:t>Casos de Teste de Unidade</w:t>
        </w:r>
        <w:r w:rsidR="0032766B">
          <w:rPr>
            <w:noProof/>
          </w:rPr>
          <w:tab/>
        </w:r>
        <w:r>
          <w:rPr>
            <w:noProof/>
          </w:rPr>
          <w:fldChar w:fldCharType="begin"/>
        </w:r>
        <w:r w:rsidR="0032766B">
          <w:rPr>
            <w:noProof/>
          </w:rPr>
          <w:instrText xml:space="preserve"> PAGEREF _Toc486269702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2766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2766B" w:rsidRDefault="00EB6BD7">
      <w:pPr>
        <w:pStyle w:val="Sumrio2"/>
        <w:tabs>
          <w:tab w:val="left" w:pos="96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486269703" w:history="1">
        <w:r w:rsidR="0032766B" w:rsidRPr="00A76F65">
          <w:rPr>
            <w:rStyle w:val="Hyperlink"/>
            <w:noProof/>
          </w:rPr>
          <w:t>6.1.</w:t>
        </w:r>
        <w:r w:rsidR="0032766B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="0032766B" w:rsidRPr="00A76F65">
          <w:rPr>
            <w:rStyle w:val="Hyperlink"/>
            <w:noProof/>
          </w:rPr>
          <w:t>Caso de Teste de Unidade 01</w:t>
        </w:r>
        <w:r w:rsidR="0032766B">
          <w:rPr>
            <w:noProof/>
          </w:rPr>
          <w:tab/>
        </w:r>
        <w:r>
          <w:rPr>
            <w:noProof/>
          </w:rPr>
          <w:fldChar w:fldCharType="begin"/>
        </w:r>
        <w:r w:rsidR="0032766B">
          <w:rPr>
            <w:noProof/>
          </w:rPr>
          <w:instrText xml:space="preserve"> PAGEREF _Toc486269703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2766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2766B" w:rsidRDefault="00EB6BD7">
      <w:pPr>
        <w:pStyle w:val="Sumrio2"/>
        <w:tabs>
          <w:tab w:val="left" w:pos="96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486269704" w:history="1">
        <w:r w:rsidR="0032766B" w:rsidRPr="00A76F65">
          <w:rPr>
            <w:rStyle w:val="Hyperlink"/>
            <w:noProof/>
          </w:rPr>
          <w:t>6.2.</w:t>
        </w:r>
        <w:r w:rsidR="0032766B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="0032766B" w:rsidRPr="00A76F65">
          <w:rPr>
            <w:rStyle w:val="Hyperlink"/>
            <w:noProof/>
          </w:rPr>
          <w:t>Caso de Teste de Unidade 02</w:t>
        </w:r>
        <w:r w:rsidR="0032766B">
          <w:rPr>
            <w:noProof/>
          </w:rPr>
          <w:tab/>
        </w:r>
        <w:r>
          <w:rPr>
            <w:noProof/>
          </w:rPr>
          <w:fldChar w:fldCharType="begin"/>
        </w:r>
        <w:r w:rsidR="0032766B">
          <w:rPr>
            <w:noProof/>
          </w:rPr>
          <w:instrText xml:space="preserve"> PAGEREF _Toc486269704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2766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2766B" w:rsidRDefault="00EB6BD7">
      <w:pPr>
        <w:pStyle w:val="Sumrio2"/>
        <w:tabs>
          <w:tab w:val="left" w:pos="960"/>
          <w:tab w:val="right" w:leader="dot" w:pos="901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486269705" w:history="1">
        <w:r w:rsidR="0032766B" w:rsidRPr="00A76F65">
          <w:rPr>
            <w:rStyle w:val="Hyperlink"/>
            <w:noProof/>
          </w:rPr>
          <w:t>6.3.</w:t>
        </w:r>
        <w:r w:rsidR="0032766B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="0032766B" w:rsidRPr="00A76F65">
          <w:rPr>
            <w:rStyle w:val="Hyperlink"/>
            <w:noProof/>
          </w:rPr>
          <w:t>Caso de Teste de Unidade 03</w:t>
        </w:r>
        <w:r w:rsidR="0032766B">
          <w:rPr>
            <w:noProof/>
          </w:rPr>
          <w:tab/>
        </w:r>
        <w:r>
          <w:rPr>
            <w:noProof/>
          </w:rPr>
          <w:fldChar w:fldCharType="begin"/>
        </w:r>
        <w:r w:rsidR="0032766B">
          <w:rPr>
            <w:noProof/>
          </w:rPr>
          <w:instrText xml:space="preserve"> PAGEREF _Toc486269705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2766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BC258B" w:rsidRDefault="00EB6BD7">
      <w:pPr>
        <w:pStyle w:val="Sumrio1"/>
        <w:tabs>
          <w:tab w:val="right" w:leader="dot" w:pos="13957"/>
        </w:tabs>
        <w:sectPr w:rsidR="00BC258B" w:rsidSect="001874A1">
          <w:headerReference w:type="default" r:id="rId12"/>
          <w:footerReference w:type="default" r:id="rId13"/>
          <w:footnotePr>
            <w:pos w:val="beneathText"/>
          </w:footnotePr>
          <w:pgSz w:w="11905" w:h="16837"/>
          <w:pgMar w:top="1440" w:right="1440" w:bottom="1440" w:left="1440" w:header="720" w:footer="720" w:gutter="0"/>
          <w:cols w:space="720"/>
          <w:docGrid w:linePitch="326"/>
        </w:sectPr>
      </w:pPr>
      <w:r>
        <w:fldChar w:fldCharType="end"/>
      </w:r>
      <w:bookmarkStart w:id="0" w:name="_GoBack"/>
      <w:bookmarkEnd w:id="0"/>
    </w:p>
    <w:p w:rsidR="00BC258B" w:rsidRDefault="00EB6BD7">
      <w:pPr>
        <w:pStyle w:val="Ttulo20"/>
        <w:tabs>
          <w:tab w:val="left" w:pos="480"/>
          <w:tab w:val="right" w:leader="dot" w:pos="13950"/>
        </w:tabs>
        <w:jc w:val="center"/>
        <w:rPr>
          <w:rFonts w:eastAsia="Times New Roman" w:cs="Times New Roman"/>
          <w:b/>
          <w:i/>
          <w:caps/>
          <w:color w:val="auto"/>
          <w:sz w:val="24"/>
          <w:szCs w:val="20"/>
        </w:rPr>
      </w:pPr>
      <w:r>
        <w:lastRenderedPageBreak/>
        <w:fldChar w:fldCharType="begin"/>
      </w:r>
      <w:r w:rsidR="009E1EBE">
        <w:instrText xml:space="preserve"> TITLE </w:instrText>
      </w:r>
      <w:r>
        <w:fldChar w:fldCharType="separate"/>
      </w:r>
      <w:r w:rsidR="004B2DB2">
        <w:t>Plano de Testes</w:t>
      </w:r>
      <w:r>
        <w:fldChar w:fldCharType="end"/>
      </w:r>
    </w:p>
    <w:p w:rsidR="00BC258B" w:rsidRDefault="00BC258B">
      <w:pPr>
        <w:pStyle w:val="CTMISNvel1"/>
        <w:tabs>
          <w:tab w:val="left" w:pos="360"/>
        </w:tabs>
      </w:pPr>
      <w:bookmarkStart w:id="1" w:name="_Toc486269695"/>
      <w:r>
        <w:t>Introdução</w:t>
      </w:r>
      <w:bookmarkEnd w:id="1"/>
    </w:p>
    <w:p w:rsidR="00BC258B" w:rsidRDefault="00BC258B">
      <w:pPr>
        <w:pStyle w:val="CTMISCorpo1"/>
      </w:pPr>
      <w:r>
        <w:t>Este documento relaciona os casos de uso</w:t>
      </w:r>
      <w:r w:rsidR="00201470">
        <w:t>/requisitos funcionais</w:t>
      </w:r>
      <w:r>
        <w:t xml:space="preserve"> a serem testados, os estágios de testes, método de qualificação, det</w:t>
      </w:r>
      <w:r w:rsidR="0017478B">
        <w:t xml:space="preserve">alhamento dos tipos de testes, </w:t>
      </w:r>
      <w:r>
        <w:t>alvo</w:t>
      </w:r>
      <w:r w:rsidR="0017478B">
        <w:t>s</w:t>
      </w:r>
      <w:r>
        <w:t xml:space="preserve"> de testes, a estratégia adotada para a execução dos testes, os recursoshumanos necessários, bem como </w:t>
      </w:r>
      <w:r w:rsidR="00201470">
        <w:t>os casos de teste de unidade a serem executados.</w:t>
      </w:r>
    </w:p>
    <w:p w:rsidR="00BC258B" w:rsidRDefault="00BC258B">
      <w:pPr>
        <w:pStyle w:val="CTMISNvel1"/>
        <w:tabs>
          <w:tab w:val="left" w:pos="360"/>
        </w:tabs>
      </w:pPr>
      <w:bookmarkStart w:id="2" w:name="_Toc486269696"/>
      <w:r>
        <w:t>Estágios de Teste</w:t>
      </w:r>
      <w:bookmarkEnd w:id="2"/>
    </w:p>
    <w:p w:rsidR="00BC258B" w:rsidRDefault="00BC258B">
      <w:pPr>
        <w:pStyle w:val="CTMISCorpo1"/>
        <w:rPr>
          <w:color w:val="000000"/>
        </w:rPr>
      </w:pPr>
      <w:r>
        <w:rPr>
          <w:color w:val="000000"/>
        </w:rPr>
        <w:t>Definem o momento do ciclo de vida do software em que são realizadostestes</w:t>
      </w:r>
      <w:r>
        <w:t xml:space="preserve"> por pessoas diferentes daquelas que o programaram. Entretanto, considerando a divisão das tarefas de teste em quatro níveis relacionados ao escopo do software, estão previstos para o projeto</w:t>
      </w:r>
      <w:r w:rsidR="00B836BC">
        <w:rPr>
          <w:b/>
          <w:color w:val="0000FF"/>
        </w:rPr>
        <w:t xml:space="preserve"> CONTROLE DE BIBLIOTECA DO INSTITUTO TEC. FEDERAL DE RONDONIA ( IFROTECA )</w:t>
      </w:r>
      <w:r>
        <w:rPr>
          <w:color w:val="000000"/>
        </w:rPr>
        <w:t xml:space="preserve"> os seguintes estágios de teste: </w:t>
      </w:r>
    </w:p>
    <w:p w:rsidR="00BC258B" w:rsidRDefault="00BC258B">
      <w:pPr>
        <w:pStyle w:val="ISO9000Corpo"/>
        <w:numPr>
          <w:ilvl w:val="0"/>
          <w:numId w:val="3"/>
        </w:numPr>
        <w:tabs>
          <w:tab w:val="left" w:pos="785"/>
        </w:tabs>
        <w:ind w:left="785"/>
      </w:pPr>
      <w:r w:rsidRPr="005102A5">
        <w:t xml:space="preserve">Teste de </w:t>
      </w:r>
      <w:r w:rsidR="00691C02">
        <w:t>Unidade:</w:t>
      </w:r>
      <w:r w:rsidR="00B836BC">
        <w:rPr>
          <w:b/>
          <w:color w:val="0000FF"/>
        </w:rPr>
        <w:t xml:space="preserve"> Checamos se o campo nome ficou em branco, se o CPF é valido, e se a data será apresentada na tela conforme o esperado acrescimo de 30 dias.</w:t>
      </w:r>
    </w:p>
    <w:p w:rsidR="00691C02" w:rsidRPr="005102A5" w:rsidRDefault="00691C02" w:rsidP="0081340C">
      <w:pPr>
        <w:pStyle w:val="ISO9000Corpo"/>
        <w:numPr>
          <w:ilvl w:val="0"/>
          <w:numId w:val="3"/>
        </w:numPr>
        <w:tabs>
          <w:tab w:val="left" w:pos="785"/>
        </w:tabs>
        <w:ind w:left="785"/>
      </w:pPr>
      <w:r w:rsidRPr="005102A5">
        <w:t xml:space="preserve">Teste de Integração: são realizados para verificar basicamente se as unidades testadas de forma individual executam corretamente quando colocadas juntas, isto é, quando integradas. Os testes são realizados pelo Analista </w:t>
      </w:r>
      <w:r>
        <w:t>de Testes</w:t>
      </w:r>
      <w:r w:rsidRPr="005102A5">
        <w:t xml:space="preserve">. </w:t>
      </w:r>
    </w:p>
    <w:p w:rsidR="00BC258B" w:rsidRPr="005102A5" w:rsidRDefault="00BC258B">
      <w:pPr>
        <w:pStyle w:val="ISO9000Corpo"/>
        <w:numPr>
          <w:ilvl w:val="0"/>
          <w:numId w:val="2"/>
        </w:numPr>
        <w:tabs>
          <w:tab w:val="left" w:pos="785"/>
        </w:tabs>
        <w:ind w:left="785"/>
      </w:pPr>
      <w:r w:rsidRPr="005102A5">
        <w:t xml:space="preserve">Teste de Sistema:são realizados pelo Analista </w:t>
      </w:r>
      <w:r w:rsidR="00DD5E9A">
        <w:t>de Testes</w:t>
      </w:r>
      <w:r w:rsidRPr="005102A5">
        <w:t>, visando a execução do sistema, dentro de um ambiente operacional controlado, para validar a exatidão e perfeição na execução de suas funções.</w:t>
      </w:r>
    </w:p>
    <w:p w:rsidR="00BC258B" w:rsidRPr="005102A5" w:rsidRDefault="00BC258B">
      <w:pPr>
        <w:pStyle w:val="ISO9000Corpo"/>
        <w:numPr>
          <w:ilvl w:val="0"/>
          <w:numId w:val="1"/>
        </w:numPr>
        <w:tabs>
          <w:tab w:val="left" w:pos="785"/>
        </w:tabs>
        <w:ind w:left="785"/>
      </w:pPr>
      <w:r w:rsidRPr="005102A5">
        <w:t xml:space="preserve">Teste de Aceitação ou Homologação: são os testes finais de execução do sistema, realizados pelos usuários, visando verificar se a solução atende aos objetivos do negócio e a seus requisitos, no que diz respeito à funcionalidade e usabilidade, antes da utilização no ambiente de produção. </w:t>
      </w:r>
    </w:p>
    <w:p w:rsidR="00BC258B" w:rsidRDefault="00BC258B">
      <w:pPr>
        <w:pStyle w:val="CTMISNvel1"/>
        <w:tabs>
          <w:tab w:val="left" w:pos="360"/>
        </w:tabs>
      </w:pPr>
      <w:bookmarkStart w:id="3" w:name="_Toc486269697"/>
      <w:r>
        <w:t>Tipos de Testes</w:t>
      </w:r>
      <w:bookmarkEnd w:id="3"/>
    </w:p>
    <w:p w:rsidR="00BC258B" w:rsidRDefault="00BC258B">
      <w:pPr>
        <w:pStyle w:val="CTMISCorpo1"/>
        <w:ind w:left="360" w:firstLine="0"/>
        <w:rPr>
          <w:b/>
          <w:color w:val="0000FF"/>
        </w:rPr>
      </w:pPr>
      <w:r>
        <w:br/>
        <w:t>Seguem abaixo os tipos de testes a serem aplicados ao projeto</w:t>
      </w:r>
      <w:r w:rsidR="00B836BC">
        <w:rPr>
          <w:b/>
          <w:color w:val="0000FF"/>
        </w:rPr>
        <w:t xml:space="preserve"> IFROTECA</w:t>
      </w:r>
    </w:p>
    <w:p w:rsidR="00BC258B" w:rsidRPr="005102A5" w:rsidRDefault="00BC258B">
      <w:pPr>
        <w:pStyle w:val="CTMISCorpo1"/>
        <w:numPr>
          <w:ilvl w:val="0"/>
          <w:numId w:val="9"/>
        </w:numPr>
        <w:tabs>
          <w:tab w:val="left" w:pos="360"/>
        </w:tabs>
      </w:pPr>
      <w:r w:rsidRPr="005102A5">
        <w:rPr>
          <w:b/>
          <w:bCs/>
        </w:rPr>
        <w:t xml:space="preserve">Configuração: </w:t>
      </w:r>
      <w:r w:rsidRPr="005102A5">
        <w:t>verifica se o software está apto a rodar em diferentes versões ou configurações de ambientes (hardware e software), como, por exemplo, em diferentes browsers.</w:t>
      </w:r>
    </w:p>
    <w:p w:rsidR="00BC258B" w:rsidRPr="005102A5" w:rsidRDefault="006A36B1">
      <w:pPr>
        <w:pStyle w:val="CTMISCorpo1"/>
        <w:numPr>
          <w:ilvl w:val="0"/>
          <w:numId w:val="9"/>
        </w:numPr>
        <w:tabs>
          <w:tab w:val="left" w:pos="360"/>
        </w:tabs>
      </w:pPr>
      <w:r w:rsidRPr="005102A5">
        <w:rPr>
          <w:b/>
          <w:bCs/>
        </w:rPr>
        <w:t>Funcional</w:t>
      </w:r>
      <w:r w:rsidR="00BC258B" w:rsidRPr="005102A5">
        <w:rPr>
          <w:b/>
          <w:bCs/>
        </w:rPr>
        <w:t>:</w:t>
      </w:r>
      <w:r w:rsidR="00BC258B" w:rsidRPr="005102A5">
        <w:t xml:space="preserve"> grupos de testes que avaliam se o que foi especificado foi implementado.</w:t>
      </w:r>
    </w:p>
    <w:p w:rsidR="00BC258B" w:rsidRPr="005102A5" w:rsidRDefault="00BC258B">
      <w:pPr>
        <w:pStyle w:val="CTMISCorpo1"/>
        <w:numPr>
          <w:ilvl w:val="0"/>
          <w:numId w:val="9"/>
        </w:numPr>
        <w:tabs>
          <w:tab w:val="left" w:pos="360"/>
        </w:tabs>
      </w:pPr>
      <w:r w:rsidRPr="005102A5">
        <w:rPr>
          <w:b/>
          <w:bCs/>
        </w:rPr>
        <w:t xml:space="preserve">Integridade de dados: </w:t>
      </w:r>
      <w:r w:rsidR="006C2D94" w:rsidRPr="006C2D94">
        <w:rPr>
          <w:bCs/>
        </w:rPr>
        <w:t>v</w:t>
      </w:r>
      <w:r w:rsidR="006C2D94" w:rsidRPr="006C2D94">
        <w:t>erificar se os dados do sistema foram incluídos, alterados, excluídos e pesquisados corretamente no banco de dados. Além de validar conteúdos de campos</w:t>
      </w:r>
      <w:r w:rsidRPr="005102A5">
        <w:t>.</w:t>
      </w:r>
    </w:p>
    <w:p w:rsidR="00BC258B" w:rsidRPr="005102A5" w:rsidRDefault="00BC258B">
      <w:pPr>
        <w:pStyle w:val="CTMISCorpo1"/>
        <w:numPr>
          <w:ilvl w:val="0"/>
          <w:numId w:val="9"/>
        </w:numPr>
        <w:tabs>
          <w:tab w:val="left" w:pos="360"/>
        </w:tabs>
        <w:rPr>
          <w:rFonts w:eastAsia="Arial" w:cs="Arial"/>
        </w:rPr>
      </w:pPr>
      <w:r w:rsidRPr="005102A5">
        <w:rPr>
          <w:b/>
          <w:bCs/>
        </w:rPr>
        <w:t>Performance:</w:t>
      </w:r>
      <w:r w:rsidRPr="005102A5">
        <w:rPr>
          <w:rFonts w:eastAsia="Arial" w:cs="Arial"/>
        </w:rPr>
        <w:t>mede e avalia o tempo de resposta de cada transação dos requisitos sensíveis ao tempo.</w:t>
      </w:r>
    </w:p>
    <w:p w:rsidR="00BC258B" w:rsidRPr="005102A5" w:rsidRDefault="00BC258B">
      <w:pPr>
        <w:pStyle w:val="CTMISCorpo1"/>
        <w:numPr>
          <w:ilvl w:val="0"/>
          <w:numId w:val="9"/>
        </w:numPr>
        <w:tabs>
          <w:tab w:val="left" w:pos="360"/>
        </w:tabs>
      </w:pPr>
      <w:r w:rsidRPr="005102A5">
        <w:rPr>
          <w:b/>
          <w:bCs/>
        </w:rPr>
        <w:t>Usabilidade:</w:t>
      </w:r>
      <w:r w:rsidRPr="005102A5">
        <w:t xml:space="preserve"> verificam o nível de facilidade de </w:t>
      </w:r>
      <w:r w:rsidR="00C35FB1" w:rsidRPr="005102A5">
        <w:t>uso do software pelos usuários.</w:t>
      </w:r>
    </w:p>
    <w:p w:rsidR="00432B7F" w:rsidRPr="005102A5" w:rsidRDefault="00C35FB1">
      <w:pPr>
        <w:pStyle w:val="CTMISCorpo1"/>
        <w:numPr>
          <w:ilvl w:val="0"/>
          <w:numId w:val="9"/>
        </w:numPr>
        <w:tabs>
          <w:tab w:val="left" w:pos="360"/>
        </w:tabs>
        <w:rPr>
          <w:rFonts w:eastAsia="Arial" w:cs="Arial"/>
        </w:rPr>
      </w:pPr>
      <w:r w:rsidRPr="005102A5">
        <w:rPr>
          <w:b/>
          <w:bCs/>
        </w:rPr>
        <w:t>Regressão:</w:t>
      </w:r>
      <w:r w:rsidRPr="005102A5">
        <w:rPr>
          <w:rFonts w:eastAsia="Arial" w:cs="Arial"/>
        </w:rPr>
        <w:t xml:space="preserve"> verifica a ocorrência de novos defeito</w:t>
      </w:r>
      <w:r w:rsidR="00FC70EC" w:rsidRPr="005102A5">
        <w:rPr>
          <w:rFonts w:eastAsia="Arial" w:cs="Arial"/>
        </w:rPr>
        <w:t>s após a resolução de defeitos.</w:t>
      </w:r>
    </w:p>
    <w:p w:rsidR="00432B7F" w:rsidRPr="005102A5" w:rsidRDefault="00432B7F">
      <w:pPr>
        <w:pStyle w:val="CTMISCorpo1"/>
        <w:numPr>
          <w:ilvl w:val="0"/>
          <w:numId w:val="9"/>
        </w:numPr>
        <w:tabs>
          <w:tab w:val="left" w:pos="360"/>
        </w:tabs>
        <w:rPr>
          <w:rFonts w:eastAsia="Arial" w:cs="Arial"/>
        </w:rPr>
      </w:pPr>
      <w:r w:rsidRPr="005102A5">
        <w:rPr>
          <w:rFonts w:eastAsia="Arial" w:cs="Arial"/>
          <w:b/>
        </w:rPr>
        <w:t>Acessibilidade</w:t>
      </w:r>
      <w:r w:rsidRPr="005102A5">
        <w:rPr>
          <w:rFonts w:eastAsia="Arial" w:cs="Arial"/>
        </w:rPr>
        <w:t>: verifica se a interface do usuário fornece o acesso apropriado às funções do sistema e a navegação adequada. Além disso, estes testes garantem que os objetos dentro da interface do usuário funcionem de acordo com os padrões definidos pelo cliente.</w:t>
      </w:r>
    </w:p>
    <w:p w:rsidR="00C35FB1" w:rsidRPr="005102A5" w:rsidRDefault="00432B7F" w:rsidP="00432B7F">
      <w:pPr>
        <w:pStyle w:val="CTMISCorpo1"/>
        <w:numPr>
          <w:ilvl w:val="0"/>
          <w:numId w:val="9"/>
        </w:numPr>
        <w:tabs>
          <w:tab w:val="left" w:pos="360"/>
        </w:tabs>
        <w:rPr>
          <w:rFonts w:eastAsia="Arial" w:cs="Arial"/>
        </w:rPr>
      </w:pPr>
      <w:r w:rsidRPr="005102A5">
        <w:rPr>
          <w:rFonts w:eastAsia="Arial" w:cs="Arial"/>
          <w:b/>
        </w:rPr>
        <w:t>Disponibilidade</w:t>
      </w:r>
      <w:r w:rsidRPr="005102A5">
        <w:rPr>
          <w:rFonts w:eastAsia="Arial" w:cs="Arial"/>
        </w:rPr>
        <w:t>: avaliam a capacidade do software em continuar operando mesmo quando algum elemento (software ou hardware) fica inoperante ou para de funcionar.</w:t>
      </w:r>
    </w:p>
    <w:p w:rsidR="00C30BB4" w:rsidRDefault="00C30BB4" w:rsidP="00C30BB4">
      <w:pPr>
        <w:pStyle w:val="CTMISNvel2"/>
        <w:tabs>
          <w:tab w:val="clear" w:pos="360"/>
          <w:tab w:val="left" w:pos="1146"/>
        </w:tabs>
        <w:ind w:left="1146" w:firstLine="0"/>
        <w:rPr>
          <w:bCs w:val="0"/>
        </w:rPr>
      </w:pPr>
    </w:p>
    <w:p w:rsidR="00C30BB4" w:rsidRDefault="00C30BB4">
      <w:pPr>
        <w:ind w:left="360"/>
      </w:pPr>
    </w:p>
    <w:p w:rsidR="00BC258B" w:rsidRDefault="00BC258B">
      <w:pPr>
        <w:pStyle w:val="CTMISNvel1"/>
        <w:tabs>
          <w:tab w:val="left" w:pos="360"/>
        </w:tabs>
      </w:pPr>
      <w:bookmarkStart w:id="4" w:name="_Toc486269698"/>
      <w:r>
        <w:lastRenderedPageBreak/>
        <w:t>Recursos necessários</w:t>
      </w:r>
      <w:bookmarkEnd w:id="4"/>
    </w:p>
    <w:p w:rsidR="00BC258B" w:rsidRDefault="00BC258B">
      <w:pPr>
        <w:pStyle w:val="CTMISNvel2"/>
        <w:numPr>
          <w:ilvl w:val="1"/>
          <w:numId w:val="4"/>
        </w:numPr>
        <w:tabs>
          <w:tab w:val="left" w:pos="1146"/>
        </w:tabs>
      </w:pPr>
      <w:bookmarkStart w:id="5" w:name="_Toc486269699"/>
      <w:r>
        <w:t>Recursos Humanos</w:t>
      </w:r>
      <w:bookmarkEnd w:id="5"/>
    </w:p>
    <w:p w:rsidR="005102A5" w:rsidRDefault="00B836BC" w:rsidP="005102A5">
      <w:pPr>
        <w:pStyle w:val="CTMISCorpo1"/>
        <w:tabs>
          <w:tab w:val="left" w:pos="916"/>
        </w:tabs>
        <w:ind w:left="397" w:firstLine="0"/>
        <w:rPr>
          <w:color w:val="0000FF"/>
        </w:rPr>
      </w:pPr>
      <w:r>
        <w:rPr>
          <w:color w:val="0000FF"/>
        </w:rPr>
        <w:t>Obtivemos CPF de indivíduos para testar, deixamos usuários digitarem em campos testando a possibilidade de não conseguirem avançar o cadastro com campos em branco.</w:t>
      </w:r>
    </w:p>
    <w:p w:rsidR="00BC258B" w:rsidRDefault="00BC258B" w:rsidP="005102A5">
      <w:pPr>
        <w:pStyle w:val="CTMISNvel2"/>
        <w:numPr>
          <w:ilvl w:val="1"/>
          <w:numId w:val="4"/>
        </w:numPr>
        <w:tabs>
          <w:tab w:val="left" w:pos="1146"/>
        </w:tabs>
      </w:pPr>
      <w:bookmarkStart w:id="6" w:name="_Toc486269700"/>
      <w:r>
        <w:t>Recursos Computacionais</w:t>
      </w:r>
      <w:bookmarkEnd w:id="6"/>
    </w:p>
    <w:p w:rsidR="00DD5E9A" w:rsidRPr="00DD5E9A" w:rsidRDefault="00B836BC" w:rsidP="00DD5E9A">
      <w:pPr>
        <w:pStyle w:val="CTMISCorpo1"/>
        <w:tabs>
          <w:tab w:val="left" w:pos="916"/>
        </w:tabs>
        <w:ind w:left="397" w:firstLine="0"/>
        <w:rPr>
          <w:color w:val="0000FF"/>
        </w:rPr>
      </w:pPr>
      <w:r>
        <w:rPr>
          <w:color w:val="0000FF"/>
        </w:rPr>
        <w:t>Usamos computador com netbeans e Java 8.111 instalados</w:t>
      </w:r>
    </w:p>
    <w:p w:rsidR="005102A5" w:rsidRPr="005102A5" w:rsidRDefault="005102A5" w:rsidP="005102A5">
      <w:pPr>
        <w:pStyle w:val="CTMISNvel3"/>
      </w:pPr>
    </w:p>
    <w:tbl>
      <w:tblPr>
        <w:tblW w:w="8646" w:type="dxa"/>
        <w:tblInd w:w="496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755"/>
        <w:gridCol w:w="5891"/>
      </w:tblGrid>
      <w:tr w:rsidR="005102A5" w:rsidRPr="002778EF" w:rsidTr="00771D48">
        <w:trPr>
          <w:trHeight w:val="300"/>
        </w:trPr>
        <w:tc>
          <w:tcPr>
            <w:tcW w:w="2755" w:type="dxa"/>
            <w:tcBorders>
              <w:right w:val="single" w:sz="4" w:space="0" w:color="auto"/>
            </w:tcBorders>
            <w:shd w:val="pct10" w:color="000000" w:fill="FFFFFF"/>
            <w:vAlign w:val="center"/>
          </w:tcPr>
          <w:p w:rsidR="005102A5" w:rsidRPr="002778EF" w:rsidRDefault="005102A5" w:rsidP="00771D48">
            <w:pPr>
              <w:jc w:val="center"/>
              <w:rPr>
                <w:rFonts w:cs="Arial"/>
                <w:b/>
                <w:lang w:val="en-US"/>
              </w:rPr>
            </w:pPr>
            <w:bookmarkStart w:id="7" w:name="_Toc22983990"/>
            <w:r w:rsidRPr="002778EF">
              <w:rPr>
                <w:rFonts w:cs="Arial"/>
                <w:b/>
                <w:lang w:val="pt-PT"/>
              </w:rPr>
              <w:t>Servidor</w:t>
            </w:r>
          </w:p>
        </w:tc>
        <w:tc>
          <w:tcPr>
            <w:tcW w:w="5891" w:type="dxa"/>
            <w:tcBorders>
              <w:left w:val="sing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:rsidR="005102A5" w:rsidRPr="002778EF" w:rsidRDefault="00ED6011" w:rsidP="00771D48">
            <w:pPr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Nome/</w:t>
            </w:r>
            <w:r w:rsidR="005102A5">
              <w:rPr>
                <w:rFonts w:cs="Arial"/>
                <w:b/>
              </w:rPr>
              <w:t>Descrição</w:t>
            </w:r>
          </w:p>
        </w:tc>
      </w:tr>
      <w:tr w:rsidR="005102A5" w:rsidRPr="00206077" w:rsidTr="00771D48">
        <w:trPr>
          <w:cantSplit/>
          <w:trHeight w:val="300"/>
        </w:trPr>
        <w:tc>
          <w:tcPr>
            <w:tcW w:w="2755" w:type="dxa"/>
            <w:tcBorders>
              <w:right w:val="single" w:sz="4" w:space="0" w:color="auto"/>
            </w:tcBorders>
            <w:vAlign w:val="center"/>
          </w:tcPr>
          <w:p w:rsidR="005102A5" w:rsidRPr="009B7734" w:rsidRDefault="005102A5" w:rsidP="00771D48">
            <w:pPr>
              <w:pStyle w:val="InfoBlue0"/>
              <w:rPr>
                <w:rFonts w:ascii="Arial" w:hAnsi="Arial" w:cs="Arial"/>
                <w:i w:val="0"/>
                <w:color w:val="auto"/>
              </w:rPr>
            </w:pPr>
          </w:p>
        </w:tc>
        <w:tc>
          <w:tcPr>
            <w:tcW w:w="5891" w:type="dxa"/>
            <w:tcBorders>
              <w:left w:val="single" w:sz="4" w:space="0" w:color="auto"/>
              <w:right w:val="single" w:sz="4" w:space="0" w:color="auto"/>
            </w:tcBorders>
          </w:tcPr>
          <w:p w:rsidR="005102A5" w:rsidRPr="009B7734" w:rsidRDefault="005102A5" w:rsidP="00771D48">
            <w:pPr>
              <w:pStyle w:val="InfoBlue0"/>
              <w:ind w:left="0"/>
              <w:jc w:val="both"/>
              <w:rPr>
                <w:rFonts w:ascii="Arial" w:hAnsi="Arial" w:cs="Arial"/>
                <w:i w:val="0"/>
                <w:color w:val="auto"/>
              </w:rPr>
            </w:pPr>
          </w:p>
        </w:tc>
      </w:tr>
      <w:tr w:rsidR="006864E2" w:rsidRPr="002778EF" w:rsidTr="00E26473">
        <w:trPr>
          <w:trHeight w:val="300"/>
        </w:trPr>
        <w:tc>
          <w:tcPr>
            <w:tcW w:w="2755" w:type="dxa"/>
            <w:tcBorders>
              <w:right w:val="single" w:sz="4" w:space="0" w:color="auto"/>
            </w:tcBorders>
            <w:shd w:val="pct10" w:color="000000" w:fill="FFFFFF"/>
            <w:vAlign w:val="center"/>
          </w:tcPr>
          <w:p w:rsidR="006864E2" w:rsidRPr="002778EF" w:rsidRDefault="006864E2" w:rsidP="00E26473">
            <w:pPr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pt-PT"/>
              </w:rPr>
              <w:t>Estações de Trabalho</w:t>
            </w:r>
          </w:p>
        </w:tc>
        <w:tc>
          <w:tcPr>
            <w:tcW w:w="5891" w:type="dxa"/>
            <w:tcBorders>
              <w:left w:val="sing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:rsidR="006864E2" w:rsidRPr="002778EF" w:rsidRDefault="00ED6011" w:rsidP="00E26473">
            <w:pPr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</w:rPr>
              <w:t>Nome</w:t>
            </w:r>
          </w:p>
        </w:tc>
      </w:tr>
      <w:tr w:rsidR="006864E2" w:rsidRPr="00A17EFC" w:rsidTr="00E26473">
        <w:trPr>
          <w:trHeight w:val="300"/>
        </w:trPr>
        <w:tc>
          <w:tcPr>
            <w:tcW w:w="275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864E2" w:rsidRPr="00A17EFC" w:rsidRDefault="006864E2" w:rsidP="00E26473">
            <w:pPr>
              <w:pStyle w:val="InfoBlue0"/>
              <w:rPr>
                <w:i w:val="0"/>
                <w:color w:val="auto"/>
              </w:rPr>
            </w:pPr>
          </w:p>
        </w:tc>
        <w:tc>
          <w:tcPr>
            <w:tcW w:w="5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6864E2" w:rsidRPr="00A17EFC" w:rsidRDefault="006864E2" w:rsidP="00E26473">
            <w:pPr>
              <w:pStyle w:val="InfoBlue0"/>
              <w:rPr>
                <w:i w:val="0"/>
                <w:color w:val="auto"/>
              </w:rPr>
            </w:pPr>
          </w:p>
        </w:tc>
      </w:tr>
      <w:tr w:rsidR="005102A5" w:rsidRPr="002778EF" w:rsidTr="00771D48">
        <w:trPr>
          <w:trHeight w:val="300"/>
        </w:trPr>
        <w:tc>
          <w:tcPr>
            <w:tcW w:w="2755" w:type="dxa"/>
            <w:tcBorders>
              <w:right w:val="single" w:sz="4" w:space="0" w:color="auto"/>
            </w:tcBorders>
            <w:shd w:val="pct10" w:color="000000" w:fill="FFFFFF"/>
            <w:vAlign w:val="center"/>
          </w:tcPr>
          <w:p w:rsidR="005102A5" w:rsidRPr="002778EF" w:rsidRDefault="006864E2" w:rsidP="00771D48">
            <w:pPr>
              <w:jc w:val="center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pt-PT"/>
              </w:rPr>
              <w:t>Software</w:t>
            </w:r>
          </w:p>
        </w:tc>
        <w:tc>
          <w:tcPr>
            <w:tcW w:w="5891" w:type="dxa"/>
            <w:tcBorders>
              <w:left w:val="single" w:sz="4" w:space="0" w:color="auto"/>
              <w:right w:val="single" w:sz="4" w:space="0" w:color="auto"/>
            </w:tcBorders>
            <w:shd w:val="pct10" w:color="000000" w:fill="FFFFFF"/>
            <w:vAlign w:val="center"/>
          </w:tcPr>
          <w:p w:rsidR="005102A5" w:rsidRPr="002778EF" w:rsidRDefault="005102A5" w:rsidP="00771D48">
            <w:pPr>
              <w:jc w:val="center"/>
              <w:rPr>
                <w:rFonts w:cs="Arial"/>
                <w:b/>
                <w:lang w:val="en-US"/>
              </w:rPr>
            </w:pPr>
            <w:r w:rsidRPr="002778EF">
              <w:rPr>
                <w:rFonts w:cs="Arial"/>
                <w:b/>
              </w:rPr>
              <w:t>Nome</w:t>
            </w:r>
          </w:p>
        </w:tc>
      </w:tr>
      <w:tr w:rsidR="005102A5" w:rsidRPr="00A17EFC" w:rsidTr="00771D48">
        <w:trPr>
          <w:trHeight w:val="300"/>
        </w:trPr>
        <w:tc>
          <w:tcPr>
            <w:tcW w:w="2755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02A5" w:rsidRPr="00A17EFC" w:rsidRDefault="005102A5" w:rsidP="00771D48">
            <w:pPr>
              <w:pStyle w:val="InfoBlue0"/>
              <w:rPr>
                <w:i w:val="0"/>
                <w:color w:val="auto"/>
              </w:rPr>
            </w:pPr>
          </w:p>
        </w:tc>
        <w:tc>
          <w:tcPr>
            <w:tcW w:w="5891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02A5" w:rsidRPr="00A17EFC" w:rsidRDefault="005102A5" w:rsidP="00771D48">
            <w:pPr>
              <w:pStyle w:val="InfoBlue0"/>
              <w:rPr>
                <w:i w:val="0"/>
                <w:color w:val="auto"/>
              </w:rPr>
            </w:pPr>
          </w:p>
        </w:tc>
      </w:tr>
    </w:tbl>
    <w:p w:rsidR="00975469" w:rsidRPr="00975469" w:rsidRDefault="00975469" w:rsidP="00975469">
      <w:pPr>
        <w:pStyle w:val="CTMISNvel1"/>
        <w:tabs>
          <w:tab w:val="left" w:pos="360"/>
        </w:tabs>
      </w:pPr>
      <w:bookmarkStart w:id="8" w:name="_Toc486269701"/>
      <w:r w:rsidRPr="00975469">
        <w:t>Riscos</w:t>
      </w:r>
      <w:bookmarkEnd w:id="7"/>
      <w:r w:rsidR="0061477D">
        <w:t xml:space="preserve"> e Restrições</w:t>
      </w:r>
      <w:bookmarkEnd w:id="8"/>
    </w:p>
    <w:p w:rsidR="0061477D" w:rsidRDefault="00975469" w:rsidP="00691C02">
      <w:pPr>
        <w:pStyle w:val="CTMISCorpo1"/>
        <w:tabs>
          <w:tab w:val="left" w:pos="916"/>
        </w:tabs>
        <w:ind w:left="397" w:firstLine="0"/>
        <w:rPr>
          <w:color w:val="0000FF"/>
        </w:rPr>
      </w:pPr>
      <w:r w:rsidRPr="00975469">
        <w:rPr>
          <w:color w:val="0000FF"/>
        </w:rPr>
        <w:t>[Listar quaisquer riscos, restrições ou contingências que possam afetar o projeto, desenvolvimento ou implementação do teste</w:t>
      </w:r>
      <w:r>
        <w:rPr>
          <w:color w:val="0000FF"/>
        </w:rPr>
        <w:t>. Caso esteja em outro documento fazer a referência ao outro documento</w:t>
      </w:r>
      <w:r w:rsidRPr="00975469">
        <w:rPr>
          <w:color w:val="0000FF"/>
        </w:rPr>
        <w:t>.</w:t>
      </w:r>
      <w:r w:rsidR="0034682D">
        <w:rPr>
          <w:color w:val="0000FF"/>
        </w:rPr>
        <w:t xml:space="preserve">EX: </w:t>
      </w:r>
      <w:r w:rsidR="00FF221E">
        <w:rPr>
          <w:color w:val="0000FF"/>
        </w:rPr>
        <w:t xml:space="preserve">Os possíveis riscos que possam afetar o projeto estão relatados no documento/artefato </w:t>
      </w:r>
      <w:r w:rsidR="00691C02">
        <w:rPr>
          <w:color w:val="0000FF"/>
        </w:rPr>
        <w:t>Checklist dos Riscos</w:t>
      </w:r>
      <w:r w:rsidR="0034682D">
        <w:rPr>
          <w:color w:val="0000FF"/>
        </w:rPr>
        <w:t>.</w:t>
      </w:r>
    </w:p>
    <w:p w:rsidR="00691C02" w:rsidRDefault="00E05067" w:rsidP="00691C02">
      <w:pPr>
        <w:pStyle w:val="CTMISNvel1"/>
        <w:tabs>
          <w:tab w:val="left" w:pos="360"/>
        </w:tabs>
      </w:pPr>
      <w:bookmarkStart w:id="9" w:name="_Toc486269702"/>
      <w:r>
        <w:t>Casos de T</w:t>
      </w:r>
      <w:r w:rsidR="00691C02">
        <w:t>este</w:t>
      </w:r>
      <w:r>
        <w:t xml:space="preserve"> de Unidade</w:t>
      </w:r>
      <w:bookmarkEnd w:id="9"/>
    </w:p>
    <w:p w:rsidR="00691C02" w:rsidRPr="00691C02" w:rsidRDefault="00063612" w:rsidP="00063612">
      <w:pPr>
        <w:pStyle w:val="CTMISNvel2"/>
        <w:numPr>
          <w:ilvl w:val="1"/>
          <w:numId w:val="4"/>
        </w:numPr>
        <w:tabs>
          <w:tab w:val="left" w:pos="1146"/>
        </w:tabs>
      </w:pPr>
      <w:bookmarkStart w:id="10" w:name="_Toc486269703"/>
      <w:r>
        <w:t>Caso de Teste</w:t>
      </w:r>
      <w:r w:rsidR="00E05067">
        <w:t xml:space="preserve"> de Unidade</w:t>
      </w:r>
      <w:r>
        <w:t xml:space="preserve"> 01</w:t>
      </w:r>
      <w:bookmarkEnd w:id="10"/>
      <w:r w:rsidR="005A412F">
        <w:t xml:space="preserve"> - </w:t>
      </w:r>
      <w:r w:rsidR="005A412F" w:rsidRPr="005A412F">
        <w:t>testValida_CPF()</w:t>
      </w:r>
    </w:p>
    <w:tbl>
      <w:tblPr>
        <w:tblStyle w:val="Tabelacomgrade"/>
        <w:tblW w:w="8646" w:type="dxa"/>
        <w:tblInd w:w="534" w:type="dxa"/>
        <w:tblLayout w:type="fixed"/>
        <w:tblLook w:val="01E0"/>
      </w:tblPr>
      <w:tblGrid>
        <w:gridCol w:w="236"/>
        <w:gridCol w:w="2224"/>
        <w:gridCol w:w="658"/>
        <w:gridCol w:w="3686"/>
        <w:gridCol w:w="1842"/>
      </w:tblGrid>
      <w:tr w:rsidR="00691C02" w:rsidRPr="00691C02" w:rsidTr="005547CE">
        <w:tc>
          <w:tcPr>
            <w:tcW w:w="8646" w:type="dxa"/>
            <w:gridSpan w:val="5"/>
          </w:tcPr>
          <w:p w:rsidR="00691C02" w:rsidRPr="00691C02" w:rsidRDefault="00691C02" w:rsidP="00E26473">
            <w:pPr>
              <w:rPr>
                <w:rFonts w:cs="Arial"/>
                <w:b/>
                <w:sz w:val="20"/>
              </w:rPr>
            </w:pPr>
            <w:r w:rsidRPr="00691C02">
              <w:rPr>
                <w:rFonts w:cs="Arial"/>
                <w:sz w:val="20"/>
              </w:rPr>
              <w:br w:type="page"/>
            </w:r>
            <w:r w:rsidRPr="00691C02">
              <w:rPr>
                <w:rFonts w:cs="Arial"/>
                <w:b/>
                <w:sz w:val="20"/>
              </w:rPr>
              <w:t>ESPECIFICAÇÃO DE CASO DE TESTE</w:t>
            </w:r>
          </w:p>
        </w:tc>
      </w:tr>
      <w:tr w:rsidR="00691C02" w:rsidRPr="00691C02" w:rsidTr="005547CE">
        <w:tc>
          <w:tcPr>
            <w:tcW w:w="2460" w:type="dxa"/>
            <w:gridSpan w:val="2"/>
          </w:tcPr>
          <w:p w:rsidR="00691C02" w:rsidRPr="00691C02" w:rsidRDefault="00691C02" w:rsidP="00E26473">
            <w:pPr>
              <w:rPr>
                <w:rFonts w:cs="Arial"/>
                <w:b/>
                <w:sz w:val="20"/>
              </w:rPr>
            </w:pPr>
            <w:r w:rsidRPr="00691C02">
              <w:rPr>
                <w:rFonts w:cs="Arial"/>
                <w:b/>
                <w:sz w:val="20"/>
              </w:rPr>
              <w:t>Projeto</w:t>
            </w:r>
          </w:p>
        </w:tc>
        <w:tc>
          <w:tcPr>
            <w:tcW w:w="6186" w:type="dxa"/>
            <w:gridSpan w:val="3"/>
          </w:tcPr>
          <w:p w:rsidR="00691C02" w:rsidRPr="00691C02" w:rsidRDefault="00B836BC" w:rsidP="00E26473">
            <w:pPr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IFROTECA</w:t>
            </w:r>
          </w:p>
        </w:tc>
      </w:tr>
      <w:tr w:rsidR="00691C02" w:rsidRPr="00691C02" w:rsidTr="005547CE">
        <w:tc>
          <w:tcPr>
            <w:tcW w:w="2460" w:type="dxa"/>
            <w:gridSpan w:val="2"/>
          </w:tcPr>
          <w:p w:rsidR="00691C02" w:rsidRPr="00691C02" w:rsidRDefault="00691C02" w:rsidP="00E26473">
            <w:pPr>
              <w:rPr>
                <w:rFonts w:cs="Arial"/>
                <w:b/>
                <w:sz w:val="20"/>
              </w:rPr>
            </w:pPr>
            <w:r w:rsidRPr="00691C02">
              <w:rPr>
                <w:rFonts w:cs="Arial"/>
                <w:b/>
                <w:sz w:val="20"/>
              </w:rPr>
              <w:t>Tipo</w:t>
            </w:r>
          </w:p>
        </w:tc>
        <w:tc>
          <w:tcPr>
            <w:tcW w:w="6186" w:type="dxa"/>
            <w:gridSpan w:val="3"/>
          </w:tcPr>
          <w:p w:rsidR="00691C02" w:rsidRPr="00691C02" w:rsidRDefault="00691C02" w:rsidP="00691C02">
            <w:pPr>
              <w:rPr>
                <w:rFonts w:cs="Arial"/>
                <w:color w:val="0000FF"/>
                <w:sz w:val="20"/>
              </w:rPr>
            </w:pPr>
            <w:r w:rsidRPr="00691C02">
              <w:rPr>
                <w:rFonts w:cs="Arial"/>
                <w:color w:val="auto"/>
                <w:sz w:val="20"/>
              </w:rPr>
              <w:t>Teste de unidade</w:t>
            </w:r>
          </w:p>
        </w:tc>
      </w:tr>
      <w:tr w:rsidR="00691C02" w:rsidRPr="00691C02" w:rsidTr="005547CE">
        <w:tc>
          <w:tcPr>
            <w:tcW w:w="2460" w:type="dxa"/>
            <w:gridSpan w:val="2"/>
          </w:tcPr>
          <w:p w:rsidR="00691C02" w:rsidRPr="00691C02" w:rsidRDefault="00691C02" w:rsidP="00E26473">
            <w:pPr>
              <w:rPr>
                <w:rFonts w:cs="Arial"/>
                <w:b/>
                <w:sz w:val="20"/>
              </w:rPr>
            </w:pPr>
            <w:r w:rsidRPr="00691C02">
              <w:rPr>
                <w:rFonts w:cs="Arial"/>
                <w:b/>
                <w:sz w:val="20"/>
              </w:rPr>
              <w:t xml:space="preserve">Requisito Funcional </w:t>
            </w:r>
          </w:p>
        </w:tc>
        <w:tc>
          <w:tcPr>
            <w:tcW w:w="6186" w:type="dxa"/>
            <w:gridSpan w:val="3"/>
          </w:tcPr>
          <w:p w:rsidR="00B836BC" w:rsidRDefault="00B836BC" w:rsidP="00E26473">
            <w:pPr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VALIDA</w:t>
            </w:r>
            <w:r w:rsidR="005A412F">
              <w:rPr>
                <w:rFonts w:cs="Arial"/>
                <w:color w:val="0000FF"/>
                <w:sz w:val="20"/>
              </w:rPr>
              <w:t>CAO</w:t>
            </w:r>
            <w:r>
              <w:rPr>
                <w:rFonts w:cs="Arial"/>
                <w:color w:val="0000FF"/>
                <w:sz w:val="20"/>
              </w:rPr>
              <w:t xml:space="preserve"> DE CPF</w:t>
            </w:r>
            <w:r w:rsidR="005A412F">
              <w:rPr>
                <w:rFonts w:cs="Arial"/>
                <w:color w:val="0000FF"/>
                <w:sz w:val="20"/>
              </w:rPr>
              <w:t xml:space="preserve"> – CADASTRO ALUNO</w:t>
            </w:r>
          </w:p>
          <w:p w:rsidR="00B836BC" w:rsidRPr="00691C02" w:rsidRDefault="00B836BC" w:rsidP="005A412F">
            <w:pPr>
              <w:rPr>
                <w:rFonts w:cs="Arial"/>
                <w:color w:val="0000FF"/>
                <w:sz w:val="20"/>
              </w:rPr>
            </w:pPr>
          </w:p>
        </w:tc>
      </w:tr>
      <w:tr w:rsidR="00691C02" w:rsidRPr="00691C02" w:rsidTr="005547CE">
        <w:tc>
          <w:tcPr>
            <w:tcW w:w="2460" w:type="dxa"/>
            <w:gridSpan w:val="2"/>
          </w:tcPr>
          <w:p w:rsidR="00691C02" w:rsidRPr="00691C02" w:rsidRDefault="00691C02" w:rsidP="00E26473">
            <w:pPr>
              <w:rPr>
                <w:rFonts w:cs="Arial"/>
                <w:b/>
                <w:sz w:val="20"/>
              </w:rPr>
            </w:pPr>
            <w:r w:rsidRPr="00691C02">
              <w:rPr>
                <w:rFonts w:cs="Arial"/>
                <w:b/>
                <w:sz w:val="20"/>
              </w:rPr>
              <w:t>Propósito</w:t>
            </w:r>
          </w:p>
        </w:tc>
        <w:tc>
          <w:tcPr>
            <w:tcW w:w="6186" w:type="dxa"/>
            <w:gridSpan w:val="3"/>
          </w:tcPr>
          <w:p w:rsidR="00691C02" w:rsidRPr="00691C02" w:rsidRDefault="005A412F" w:rsidP="00E26473">
            <w:pPr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Verificar validade do CPF</w:t>
            </w:r>
          </w:p>
        </w:tc>
      </w:tr>
      <w:tr w:rsidR="00691C02" w:rsidRPr="00691C02" w:rsidTr="005547CE">
        <w:tc>
          <w:tcPr>
            <w:tcW w:w="8646" w:type="dxa"/>
            <w:gridSpan w:val="5"/>
            <w:shd w:val="clear" w:color="auto" w:fill="E0E0E0"/>
          </w:tcPr>
          <w:p w:rsidR="00691C02" w:rsidRPr="00691C02" w:rsidRDefault="00691C02" w:rsidP="00E26473">
            <w:pPr>
              <w:rPr>
                <w:rFonts w:cs="Arial"/>
                <w:b/>
                <w:sz w:val="20"/>
              </w:rPr>
            </w:pPr>
            <w:r w:rsidRPr="00691C02">
              <w:rPr>
                <w:rFonts w:cs="Arial"/>
                <w:b/>
                <w:sz w:val="20"/>
              </w:rPr>
              <w:t>Cenários de teste</w:t>
            </w:r>
          </w:p>
        </w:tc>
      </w:tr>
      <w:tr w:rsidR="00691C02" w:rsidRPr="00691C02" w:rsidTr="00E05067">
        <w:tc>
          <w:tcPr>
            <w:tcW w:w="3118" w:type="dxa"/>
            <w:gridSpan w:val="3"/>
            <w:shd w:val="clear" w:color="auto" w:fill="E0E0E0"/>
          </w:tcPr>
          <w:p w:rsidR="00691C02" w:rsidRPr="00691C02" w:rsidRDefault="00691C02" w:rsidP="00E26473">
            <w:pPr>
              <w:rPr>
                <w:rFonts w:cs="Arial"/>
                <w:sz w:val="20"/>
              </w:rPr>
            </w:pPr>
            <w:r w:rsidRPr="00691C02">
              <w:rPr>
                <w:rFonts w:cs="Arial"/>
                <w:sz w:val="20"/>
              </w:rPr>
              <w:t>Objetivo específico</w:t>
            </w:r>
          </w:p>
        </w:tc>
        <w:tc>
          <w:tcPr>
            <w:tcW w:w="3686" w:type="dxa"/>
            <w:shd w:val="clear" w:color="auto" w:fill="E0E0E0"/>
          </w:tcPr>
          <w:p w:rsidR="00691C02" w:rsidRPr="00691C02" w:rsidRDefault="00691C02" w:rsidP="00E26473">
            <w:pPr>
              <w:rPr>
                <w:rFonts w:cs="Arial"/>
                <w:sz w:val="20"/>
              </w:rPr>
            </w:pPr>
            <w:r w:rsidRPr="00691C02">
              <w:rPr>
                <w:rFonts w:cs="Arial"/>
                <w:sz w:val="20"/>
              </w:rPr>
              <w:t>Especificação das entradas ou ações</w:t>
            </w:r>
          </w:p>
        </w:tc>
        <w:tc>
          <w:tcPr>
            <w:tcW w:w="1842" w:type="dxa"/>
            <w:shd w:val="clear" w:color="auto" w:fill="E0E0E0"/>
          </w:tcPr>
          <w:p w:rsidR="00691C02" w:rsidRPr="00691C02" w:rsidRDefault="00691C02" w:rsidP="00E26473">
            <w:pPr>
              <w:rPr>
                <w:rFonts w:cs="Arial"/>
                <w:sz w:val="20"/>
              </w:rPr>
            </w:pPr>
            <w:r w:rsidRPr="00691C02">
              <w:rPr>
                <w:rFonts w:cs="Arial"/>
                <w:sz w:val="20"/>
              </w:rPr>
              <w:t>Saídas esperadas</w:t>
            </w:r>
          </w:p>
        </w:tc>
      </w:tr>
      <w:tr w:rsidR="005A412F" w:rsidRPr="00691C02" w:rsidTr="0007350D">
        <w:tc>
          <w:tcPr>
            <w:tcW w:w="236" w:type="dxa"/>
          </w:tcPr>
          <w:p w:rsidR="005A412F" w:rsidRPr="00691C02" w:rsidRDefault="005A412F" w:rsidP="0007350D">
            <w:pPr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1</w:t>
            </w:r>
          </w:p>
        </w:tc>
        <w:tc>
          <w:tcPr>
            <w:tcW w:w="2882" w:type="dxa"/>
            <w:gridSpan w:val="2"/>
          </w:tcPr>
          <w:p w:rsidR="005A412F" w:rsidRPr="005A412F" w:rsidRDefault="005A412F" w:rsidP="0007350D">
            <w:pPr>
              <w:rPr>
                <w:rFonts w:cs="Arial"/>
                <w:color w:val="0000FF"/>
                <w:sz w:val="20"/>
              </w:rPr>
            </w:pPr>
            <w:r w:rsidRPr="005A412F">
              <w:rPr>
                <w:rFonts w:cs="Arial"/>
                <w:color w:val="0000FF"/>
                <w:sz w:val="20"/>
              </w:rPr>
              <w:t>CPF  VALIDO</w:t>
            </w:r>
          </w:p>
        </w:tc>
        <w:tc>
          <w:tcPr>
            <w:tcW w:w="3686" w:type="dxa"/>
          </w:tcPr>
          <w:p w:rsidR="005A412F" w:rsidRPr="005A412F" w:rsidRDefault="005A412F" w:rsidP="0007350D">
            <w:pPr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34987932253</w:t>
            </w:r>
          </w:p>
        </w:tc>
        <w:tc>
          <w:tcPr>
            <w:tcW w:w="1842" w:type="dxa"/>
          </w:tcPr>
          <w:p w:rsidR="005A412F" w:rsidRDefault="005A412F" w:rsidP="0007350D">
            <w:pPr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CPF VALIDO</w:t>
            </w:r>
          </w:p>
        </w:tc>
      </w:tr>
      <w:tr w:rsidR="005A412F" w:rsidRPr="00691C02" w:rsidTr="0007350D">
        <w:tc>
          <w:tcPr>
            <w:tcW w:w="236" w:type="dxa"/>
          </w:tcPr>
          <w:p w:rsidR="005A412F" w:rsidRPr="00691C02" w:rsidRDefault="005A412F" w:rsidP="0007350D">
            <w:pPr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2</w:t>
            </w:r>
          </w:p>
        </w:tc>
        <w:tc>
          <w:tcPr>
            <w:tcW w:w="2882" w:type="dxa"/>
            <w:gridSpan w:val="2"/>
          </w:tcPr>
          <w:p w:rsidR="005A412F" w:rsidRPr="00691C02" w:rsidRDefault="005A412F" w:rsidP="0007350D">
            <w:pPr>
              <w:rPr>
                <w:rFonts w:cs="Arial"/>
                <w:color w:val="0000FF"/>
                <w:sz w:val="20"/>
              </w:rPr>
            </w:pPr>
            <w:r w:rsidRPr="005A412F">
              <w:rPr>
                <w:rFonts w:cs="Arial"/>
                <w:color w:val="0000FF"/>
                <w:sz w:val="20"/>
              </w:rPr>
              <w:t xml:space="preserve">CPF  faltando um numero </w:t>
            </w:r>
          </w:p>
        </w:tc>
        <w:tc>
          <w:tcPr>
            <w:tcW w:w="3686" w:type="dxa"/>
          </w:tcPr>
          <w:p w:rsidR="005A412F" w:rsidRPr="00691C02" w:rsidRDefault="005A412F" w:rsidP="0007350D">
            <w:pPr>
              <w:rPr>
                <w:rFonts w:cs="Arial"/>
                <w:color w:val="0000FF"/>
                <w:sz w:val="20"/>
              </w:rPr>
            </w:pPr>
            <w:r w:rsidRPr="005A412F">
              <w:rPr>
                <w:rFonts w:cs="Arial"/>
                <w:color w:val="0000FF"/>
                <w:sz w:val="20"/>
              </w:rPr>
              <w:t>0012554167</w:t>
            </w:r>
          </w:p>
        </w:tc>
        <w:tc>
          <w:tcPr>
            <w:tcW w:w="1842" w:type="dxa"/>
          </w:tcPr>
          <w:p w:rsidR="005A412F" w:rsidRPr="00691C02" w:rsidRDefault="005A412F" w:rsidP="0007350D">
            <w:pPr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CPF INVALIDO</w:t>
            </w:r>
          </w:p>
        </w:tc>
      </w:tr>
      <w:tr w:rsidR="00691C02" w:rsidRPr="00691C02" w:rsidTr="00E05067">
        <w:tc>
          <w:tcPr>
            <w:tcW w:w="236" w:type="dxa"/>
          </w:tcPr>
          <w:p w:rsidR="00691C02" w:rsidRPr="00691C02" w:rsidRDefault="005A412F" w:rsidP="00E26473">
            <w:pPr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3</w:t>
            </w:r>
          </w:p>
        </w:tc>
        <w:tc>
          <w:tcPr>
            <w:tcW w:w="2882" w:type="dxa"/>
            <w:gridSpan w:val="2"/>
          </w:tcPr>
          <w:p w:rsidR="00691C02" w:rsidRPr="00691C02" w:rsidRDefault="005A412F" w:rsidP="00E26473">
            <w:pPr>
              <w:rPr>
                <w:rFonts w:cs="Arial"/>
                <w:color w:val="0000FF"/>
                <w:sz w:val="20"/>
              </w:rPr>
            </w:pPr>
            <w:r w:rsidRPr="005A412F">
              <w:rPr>
                <w:rFonts w:cs="Arial"/>
                <w:color w:val="0000FF"/>
                <w:sz w:val="20"/>
              </w:rPr>
              <w:t>CPF  EM BRANCO</w:t>
            </w:r>
          </w:p>
        </w:tc>
        <w:tc>
          <w:tcPr>
            <w:tcW w:w="3686" w:type="dxa"/>
          </w:tcPr>
          <w:p w:rsidR="00691C02" w:rsidRPr="00691C02" w:rsidRDefault="00691C02" w:rsidP="00E26473">
            <w:pPr>
              <w:rPr>
                <w:rFonts w:cs="Arial"/>
                <w:color w:val="0000FF"/>
                <w:sz w:val="20"/>
              </w:rPr>
            </w:pPr>
          </w:p>
        </w:tc>
        <w:tc>
          <w:tcPr>
            <w:tcW w:w="1842" w:type="dxa"/>
          </w:tcPr>
          <w:p w:rsidR="00691C02" w:rsidRPr="00691C02" w:rsidRDefault="005A412F" w:rsidP="00E26473">
            <w:pPr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CPF INVALIDO</w:t>
            </w:r>
          </w:p>
        </w:tc>
      </w:tr>
      <w:tr w:rsidR="005A412F" w:rsidRPr="00691C02" w:rsidTr="00E05067">
        <w:tc>
          <w:tcPr>
            <w:tcW w:w="236" w:type="dxa"/>
          </w:tcPr>
          <w:p w:rsidR="005A412F" w:rsidRPr="00691C02" w:rsidRDefault="005A412F" w:rsidP="00E26473">
            <w:pPr>
              <w:rPr>
                <w:rFonts w:cs="Arial"/>
                <w:color w:val="0000FF"/>
                <w:sz w:val="20"/>
              </w:rPr>
            </w:pPr>
          </w:p>
        </w:tc>
        <w:tc>
          <w:tcPr>
            <w:tcW w:w="2882" w:type="dxa"/>
            <w:gridSpan w:val="2"/>
          </w:tcPr>
          <w:p w:rsidR="005A412F" w:rsidRPr="005A412F" w:rsidRDefault="005A412F" w:rsidP="00E26473">
            <w:pPr>
              <w:rPr>
                <w:rFonts w:cs="Arial"/>
                <w:color w:val="0000FF"/>
                <w:sz w:val="20"/>
              </w:rPr>
            </w:pPr>
          </w:p>
        </w:tc>
        <w:tc>
          <w:tcPr>
            <w:tcW w:w="3686" w:type="dxa"/>
          </w:tcPr>
          <w:p w:rsidR="005A412F" w:rsidRPr="00691C02" w:rsidRDefault="005A412F" w:rsidP="00E26473">
            <w:pPr>
              <w:rPr>
                <w:rFonts w:cs="Arial"/>
                <w:color w:val="0000FF"/>
                <w:sz w:val="20"/>
              </w:rPr>
            </w:pPr>
          </w:p>
        </w:tc>
        <w:tc>
          <w:tcPr>
            <w:tcW w:w="1842" w:type="dxa"/>
          </w:tcPr>
          <w:p w:rsidR="005A412F" w:rsidRDefault="005A412F" w:rsidP="00E26473">
            <w:pPr>
              <w:rPr>
                <w:rFonts w:cs="Arial"/>
                <w:color w:val="0000FF"/>
                <w:sz w:val="20"/>
              </w:rPr>
            </w:pPr>
          </w:p>
        </w:tc>
      </w:tr>
    </w:tbl>
    <w:p w:rsidR="00E05067" w:rsidRPr="00E05067" w:rsidRDefault="00E05067" w:rsidP="00BF680F">
      <w:pPr>
        <w:pStyle w:val="CTMISNvel2"/>
        <w:numPr>
          <w:ilvl w:val="1"/>
          <w:numId w:val="4"/>
        </w:numPr>
      </w:pPr>
      <w:bookmarkStart w:id="11" w:name="_Toc486269704"/>
      <w:r>
        <w:t>Caso de Teste de Unidade 02</w:t>
      </w:r>
      <w:bookmarkEnd w:id="11"/>
      <w:r w:rsidR="005A412F">
        <w:t xml:space="preserve"> - </w:t>
      </w:r>
      <w:r w:rsidR="005A412F" w:rsidRPr="005A412F">
        <w:t>testData_Para_ExibirNaTela</w:t>
      </w:r>
      <w:r w:rsidR="005A412F">
        <w:t>()</w:t>
      </w:r>
    </w:p>
    <w:tbl>
      <w:tblPr>
        <w:tblStyle w:val="Tabelacomgrade"/>
        <w:tblW w:w="8646" w:type="dxa"/>
        <w:tblInd w:w="534" w:type="dxa"/>
        <w:tblLayout w:type="fixed"/>
        <w:tblLook w:val="01E0"/>
      </w:tblPr>
      <w:tblGrid>
        <w:gridCol w:w="236"/>
        <w:gridCol w:w="2224"/>
        <w:gridCol w:w="658"/>
        <w:gridCol w:w="3686"/>
        <w:gridCol w:w="1842"/>
      </w:tblGrid>
      <w:tr w:rsidR="00E05067" w:rsidRPr="00691C02" w:rsidTr="00E26473">
        <w:tc>
          <w:tcPr>
            <w:tcW w:w="8646" w:type="dxa"/>
            <w:gridSpan w:val="5"/>
          </w:tcPr>
          <w:p w:rsidR="00E05067" w:rsidRPr="00691C02" w:rsidRDefault="00E05067" w:rsidP="00E26473">
            <w:pPr>
              <w:rPr>
                <w:rFonts w:cs="Arial"/>
                <w:b/>
                <w:sz w:val="20"/>
              </w:rPr>
            </w:pPr>
            <w:r w:rsidRPr="00691C02">
              <w:rPr>
                <w:rFonts w:cs="Arial"/>
                <w:sz w:val="20"/>
              </w:rPr>
              <w:br w:type="page"/>
            </w:r>
            <w:r w:rsidRPr="00691C02">
              <w:rPr>
                <w:rFonts w:cs="Arial"/>
                <w:b/>
                <w:sz w:val="20"/>
              </w:rPr>
              <w:t>ESPECIFICAÇÃO DE CASO DE TESTE</w:t>
            </w:r>
          </w:p>
        </w:tc>
      </w:tr>
      <w:tr w:rsidR="00E05067" w:rsidRPr="00691C02" w:rsidTr="00E26473">
        <w:tc>
          <w:tcPr>
            <w:tcW w:w="2460" w:type="dxa"/>
            <w:gridSpan w:val="2"/>
          </w:tcPr>
          <w:p w:rsidR="00E05067" w:rsidRPr="00691C02" w:rsidRDefault="00E05067" w:rsidP="00E26473">
            <w:pPr>
              <w:rPr>
                <w:rFonts w:cs="Arial"/>
                <w:b/>
                <w:sz w:val="20"/>
              </w:rPr>
            </w:pPr>
            <w:r w:rsidRPr="00691C02">
              <w:rPr>
                <w:rFonts w:cs="Arial"/>
                <w:b/>
                <w:sz w:val="20"/>
              </w:rPr>
              <w:t>Projeto</w:t>
            </w:r>
          </w:p>
        </w:tc>
        <w:tc>
          <w:tcPr>
            <w:tcW w:w="6186" w:type="dxa"/>
            <w:gridSpan w:val="3"/>
          </w:tcPr>
          <w:p w:rsidR="00E05067" w:rsidRPr="00691C02" w:rsidRDefault="005A412F" w:rsidP="00E26473">
            <w:pPr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IFROTECA</w:t>
            </w:r>
          </w:p>
        </w:tc>
      </w:tr>
      <w:tr w:rsidR="00E05067" w:rsidRPr="00691C02" w:rsidTr="00E26473">
        <w:tc>
          <w:tcPr>
            <w:tcW w:w="2460" w:type="dxa"/>
            <w:gridSpan w:val="2"/>
          </w:tcPr>
          <w:p w:rsidR="00E05067" w:rsidRPr="00691C02" w:rsidRDefault="00E05067" w:rsidP="00E26473">
            <w:pPr>
              <w:rPr>
                <w:rFonts w:cs="Arial"/>
                <w:b/>
                <w:sz w:val="20"/>
              </w:rPr>
            </w:pPr>
            <w:r w:rsidRPr="00691C02">
              <w:rPr>
                <w:rFonts w:cs="Arial"/>
                <w:b/>
                <w:sz w:val="20"/>
              </w:rPr>
              <w:t>Tipo</w:t>
            </w:r>
          </w:p>
        </w:tc>
        <w:tc>
          <w:tcPr>
            <w:tcW w:w="6186" w:type="dxa"/>
            <w:gridSpan w:val="3"/>
          </w:tcPr>
          <w:p w:rsidR="00E05067" w:rsidRPr="00691C02" w:rsidRDefault="00E05067" w:rsidP="00E26473">
            <w:pPr>
              <w:rPr>
                <w:rFonts w:cs="Arial"/>
                <w:color w:val="0000FF"/>
                <w:sz w:val="20"/>
              </w:rPr>
            </w:pPr>
            <w:r w:rsidRPr="00691C02">
              <w:rPr>
                <w:rFonts w:cs="Arial"/>
                <w:color w:val="auto"/>
                <w:sz w:val="20"/>
              </w:rPr>
              <w:t>Teste de unidade</w:t>
            </w:r>
          </w:p>
        </w:tc>
      </w:tr>
      <w:tr w:rsidR="00E05067" w:rsidRPr="00691C02" w:rsidTr="00E26473">
        <w:tc>
          <w:tcPr>
            <w:tcW w:w="2460" w:type="dxa"/>
            <w:gridSpan w:val="2"/>
          </w:tcPr>
          <w:p w:rsidR="00E05067" w:rsidRPr="00691C02" w:rsidRDefault="00E05067" w:rsidP="00E26473">
            <w:pPr>
              <w:rPr>
                <w:rFonts w:cs="Arial"/>
                <w:b/>
                <w:sz w:val="20"/>
              </w:rPr>
            </w:pPr>
            <w:r w:rsidRPr="00691C02">
              <w:rPr>
                <w:rFonts w:cs="Arial"/>
                <w:b/>
                <w:sz w:val="20"/>
              </w:rPr>
              <w:t xml:space="preserve">Requisito Funcional </w:t>
            </w:r>
          </w:p>
        </w:tc>
        <w:tc>
          <w:tcPr>
            <w:tcW w:w="6186" w:type="dxa"/>
            <w:gridSpan w:val="3"/>
          </w:tcPr>
          <w:p w:rsidR="00E05067" w:rsidRPr="00691C02" w:rsidRDefault="005A412F" w:rsidP="00E26473">
            <w:pPr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VALIDACAO DATA</w:t>
            </w:r>
          </w:p>
        </w:tc>
      </w:tr>
      <w:tr w:rsidR="00E05067" w:rsidRPr="00691C02" w:rsidTr="00E26473">
        <w:tc>
          <w:tcPr>
            <w:tcW w:w="2460" w:type="dxa"/>
            <w:gridSpan w:val="2"/>
          </w:tcPr>
          <w:p w:rsidR="00E05067" w:rsidRPr="00691C02" w:rsidRDefault="00E05067" w:rsidP="00E26473">
            <w:pPr>
              <w:rPr>
                <w:rFonts w:cs="Arial"/>
                <w:b/>
                <w:sz w:val="20"/>
              </w:rPr>
            </w:pPr>
            <w:r w:rsidRPr="00691C02">
              <w:rPr>
                <w:rFonts w:cs="Arial"/>
                <w:b/>
                <w:sz w:val="20"/>
              </w:rPr>
              <w:t>Propósito</w:t>
            </w:r>
          </w:p>
        </w:tc>
        <w:tc>
          <w:tcPr>
            <w:tcW w:w="6186" w:type="dxa"/>
            <w:gridSpan w:val="3"/>
          </w:tcPr>
          <w:p w:rsidR="00E05067" w:rsidRPr="00691C02" w:rsidRDefault="005A412F" w:rsidP="00E26473">
            <w:pPr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 xml:space="preserve">PROPOR O ACRECIMO DE 30 DIAS A DATA DO DIA </w:t>
            </w:r>
          </w:p>
        </w:tc>
      </w:tr>
      <w:tr w:rsidR="00E05067" w:rsidRPr="00691C02" w:rsidTr="00E26473">
        <w:tc>
          <w:tcPr>
            <w:tcW w:w="8646" w:type="dxa"/>
            <w:gridSpan w:val="5"/>
            <w:shd w:val="clear" w:color="auto" w:fill="E0E0E0"/>
          </w:tcPr>
          <w:p w:rsidR="00E05067" w:rsidRPr="00691C02" w:rsidRDefault="00E05067" w:rsidP="00E26473">
            <w:pPr>
              <w:rPr>
                <w:rFonts w:cs="Arial"/>
                <w:b/>
                <w:sz w:val="20"/>
              </w:rPr>
            </w:pPr>
            <w:r w:rsidRPr="00691C02">
              <w:rPr>
                <w:rFonts w:cs="Arial"/>
                <w:b/>
                <w:sz w:val="20"/>
              </w:rPr>
              <w:t>Cenários de teste</w:t>
            </w:r>
          </w:p>
        </w:tc>
      </w:tr>
      <w:tr w:rsidR="00E05067" w:rsidRPr="00691C02" w:rsidTr="00E26473">
        <w:tc>
          <w:tcPr>
            <w:tcW w:w="3118" w:type="dxa"/>
            <w:gridSpan w:val="3"/>
            <w:shd w:val="clear" w:color="auto" w:fill="E0E0E0"/>
          </w:tcPr>
          <w:p w:rsidR="00E05067" w:rsidRPr="00691C02" w:rsidRDefault="00E05067" w:rsidP="00E26473">
            <w:pPr>
              <w:rPr>
                <w:rFonts w:cs="Arial"/>
                <w:sz w:val="20"/>
              </w:rPr>
            </w:pPr>
            <w:r w:rsidRPr="00691C02">
              <w:rPr>
                <w:rFonts w:cs="Arial"/>
                <w:sz w:val="20"/>
              </w:rPr>
              <w:t>Objetivo específico</w:t>
            </w:r>
          </w:p>
        </w:tc>
        <w:tc>
          <w:tcPr>
            <w:tcW w:w="3686" w:type="dxa"/>
            <w:shd w:val="clear" w:color="auto" w:fill="E0E0E0"/>
          </w:tcPr>
          <w:p w:rsidR="00E05067" w:rsidRPr="00691C02" w:rsidRDefault="00E05067" w:rsidP="00E26473">
            <w:pPr>
              <w:rPr>
                <w:rFonts w:cs="Arial"/>
                <w:sz w:val="20"/>
              </w:rPr>
            </w:pPr>
            <w:r w:rsidRPr="00691C02">
              <w:rPr>
                <w:rFonts w:cs="Arial"/>
                <w:sz w:val="20"/>
              </w:rPr>
              <w:t>Especificação das entradas ou ações</w:t>
            </w:r>
          </w:p>
        </w:tc>
        <w:tc>
          <w:tcPr>
            <w:tcW w:w="1842" w:type="dxa"/>
            <w:shd w:val="clear" w:color="auto" w:fill="E0E0E0"/>
          </w:tcPr>
          <w:p w:rsidR="00E05067" w:rsidRPr="00691C02" w:rsidRDefault="00E05067" w:rsidP="00E26473">
            <w:pPr>
              <w:rPr>
                <w:rFonts w:cs="Arial"/>
                <w:sz w:val="20"/>
              </w:rPr>
            </w:pPr>
            <w:r w:rsidRPr="00691C02">
              <w:rPr>
                <w:rFonts w:cs="Arial"/>
                <w:sz w:val="20"/>
              </w:rPr>
              <w:t>Saídas esperadas</w:t>
            </w:r>
          </w:p>
        </w:tc>
      </w:tr>
      <w:tr w:rsidR="00E05067" w:rsidRPr="00691C02" w:rsidTr="00E26473">
        <w:tc>
          <w:tcPr>
            <w:tcW w:w="236" w:type="dxa"/>
          </w:tcPr>
          <w:p w:rsidR="00E05067" w:rsidRPr="00691C02" w:rsidRDefault="00E05067" w:rsidP="00E26473">
            <w:pPr>
              <w:rPr>
                <w:rFonts w:cs="Arial"/>
                <w:color w:val="0000FF"/>
                <w:sz w:val="20"/>
              </w:rPr>
            </w:pPr>
            <w:r w:rsidRPr="00691C02">
              <w:rPr>
                <w:rFonts w:cs="Arial"/>
                <w:color w:val="0000FF"/>
                <w:sz w:val="20"/>
              </w:rPr>
              <w:t>1</w:t>
            </w:r>
          </w:p>
        </w:tc>
        <w:tc>
          <w:tcPr>
            <w:tcW w:w="2882" w:type="dxa"/>
            <w:gridSpan w:val="2"/>
          </w:tcPr>
          <w:p w:rsidR="00E05067" w:rsidRPr="00691C02" w:rsidRDefault="00E05067" w:rsidP="005A412F">
            <w:pPr>
              <w:rPr>
                <w:rFonts w:cs="Arial"/>
                <w:color w:val="0000FF"/>
                <w:sz w:val="20"/>
              </w:rPr>
            </w:pPr>
            <w:r w:rsidRPr="00691C02">
              <w:rPr>
                <w:rFonts w:cs="Arial"/>
                <w:color w:val="0000FF"/>
                <w:sz w:val="20"/>
              </w:rPr>
              <w:t xml:space="preserve">Tratar a </w:t>
            </w:r>
            <w:r w:rsidR="005A412F">
              <w:rPr>
                <w:rFonts w:cs="Arial"/>
                <w:color w:val="0000FF"/>
                <w:sz w:val="20"/>
              </w:rPr>
              <w:t>data de empréstimo do item da biblioteca acrescentando um prazo para devolução do mesmo</w:t>
            </w:r>
          </w:p>
        </w:tc>
        <w:tc>
          <w:tcPr>
            <w:tcW w:w="3686" w:type="dxa"/>
          </w:tcPr>
          <w:p w:rsidR="00E05067" w:rsidRPr="00691C02" w:rsidRDefault="005A412F" w:rsidP="00E26473">
            <w:pPr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30 dias</w:t>
            </w:r>
          </w:p>
        </w:tc>
        <w:tc>
          <w:tcPr>
            <w:tcW w:w="1842" w:type="dxa"/>
          </w:tcPr>
          <w:p w:rsidR="00E05067" w:rsidRPr="00691C02" w:rsidRDefault="00E05067" w:rsidP="005A412F">
            <w:pPr>
              <w:rPr>
                <w:rFonts w:cs="Arial"/>
                <w:color w:val="0000FF"/>
                <w:sz w:val="20"/>
              </w:rPr>
            </w:pPr>
            <w:r w:rsidRPr="00691C02">
              <w:rPr>
                <w:rFonts w:cs="Arial"/>
                <w:color w:val="0000FF"/>
                <w:sz w:val="20"/>
              </w:rPr>
              <w:t xml:space="preserve">Sistema deverá tratar </w:t>
            </w:r>
            <w:r w:rsidR="005A412F">
              <w:rPr>
                <w:rFonts w:cs="Arial"/>
                <w:color w:val="0000FF"/>
                <w:sz w:val="20"/>
              </w:rPr>
              <w:t xml:space="preserve">esta data como constante (padrão)  a contar da data de </w:t>
            </w:r>
            <w:r w:rsidR="005A412F">
              <w:rPr>
                <w:rFonts w:cs="Arial"/>
                <w:color w:val="0000FF"/>
                <w:sz w:val="20"/>
              </w:rPr>
              <w:lastRenderedPageBreak/>
              <w:t>retirada do item do acervo</w:t>
            </w:r>
          </w:p>
        </w:tc>
      </w:tr>
      <w:tr w:rsidR="00E05067" w:rsidRPr="00691C02" w:rsidTr="00E26473">
        <w:tc>
          <w:tcPr>
            <w:tcW w:w="236" w:type="dxa"/>
          </w:tcPr>
          <w:p w:rsidR="00E05067" w:rsidRPr="00691C02" w:rsidRDefault="00E05067" w:rsidP="00E26473">
            <w:pPr>
              <w:rPr>
                <w:rFonts w:cs="Arial"/>
                <w:color w:val="0000FF"/>
                <w:sz w:val="20"/>
              </w:rPr>
            </w:pPr>
          </w:p>
        </w:tc>
        <w:tc>
          <w:tcPr>
            <w:tcW w:w="2882" w:type="dxa"/>
            <w:gridSpan w:val="2"/>
          </w:tcPr>
          <w:p w:rsidR="00E05067" w:rsidRPr="00691C02" w:rsidRDefault="00E05067" w:rsidP="00E26473">
            <w:pPr>
              <w:rPr>
                <w:rFonts w:cs="Arial"/>
                <w:color w:val="0000FF"/>
                <w:sz w:val="20"/>
              </w:rPr>
            </w:pPr>
          </w:p>
        </w:tc>
        <w:tc>
          <w:tcPr>
            <w:tcW w:w="3686" w:type="dxa"/>
          </w:tcPr>
          <w:p w:rsidR="00E05067" w:rsidRPr="00691C02" w:rsidRDefault="00E05067" w:rsidP="00E26473">
            <w:pPr>
              <w:rPr>
                <w:rFonts w:cs="Arial"/>
                <w:color w:val="0000FF"/>
                <w:sz w:val="20"/>
              </w:rPr>
            </w:pPr>
          </w:p>
        </w:tc>
        <w:tc>
          <w:tcPr>
            <w:tcW w:w="1842" w:type="dxa"/>
          </w:tcPr>
          <w:p w:rsidR="00E05067" w:rsidRPr="00691C02" w:rsidRDefault="00E05067" w:rsidP="00E26473">
            <w:pPr>
              <w:rPr>
                <w:rFonts w:cs="Arial"/>
                <w:color w:val="0000FF"/>
                <w:sz w:val="20"/>
              </w:rPr>
            </w:pPr>
          </w:p>
        </w:tc>
      </w:tr>
    </w:tbl>
    <w:p w:rsidR="00E05067" w:rsidRPr="00E05067" w:rsidRDefault="00E05067" w:rsidP="00E05067">
      <w:pPr>
        <w:pStyle w:val="CTMISNvel2"/>
        <w:numPr>
          <w:ilvl w:val="1"/>
          <w:numId w:val="4"/>
        </w:numPr>
      </w:pPr>
      <w:bookmarkStart w:id="12" w:name="_Toc486269705"/>
      <w:r>
        <w:t>Caso de Teste de Unidade 03</w:t>
      </w:r>
      <w:bookmarkEnd w:id="12"/>
    </w:p>
    <w:tbl>
      <w:tblPr>
        <w:tblStyle w:val="Tabelacomgrade"/>
        <w:tblW w:w="8646" w:type="dxa"/>
        <w:tblInd w:w="534" w:type="dxa"/>
        <w:tblLayout w:type="fixed"/>
        <w:tblLook w:val="01E0"/>
      </w:tblPr>
      <w:tblGrid>
        <w:gridCol w:w="236"/>
        <w:gridCol w:w="2224"/>
        <w:gridCol w:w="658"/>
        <w:gridCol w:w="3686"/>
        <w:gridCol w:w="1842"/>
      </w:tblGrid>
      <w:tr w:rsidR="00E05067" w:rsidRPr="00691C02" w:rsidTr="00E26473">
        <w:tc>
          <w:tcPr>
            <w:tcW w:w="8646" w:type="dxa"/>
            <w:gridSpan w:val="5"/>
          </w:tcPr>
          <w:p w:rsidR="00E05067" w:rsidRPr="00691C02" w:rsidRDefault="00E05067" w:rsidP="00E26473">
            <w:pPr>
              <w:rPr>
                <w:rFonts w:cs="Arial"/>
                <w:b/>
                <w:sz w:val="20"/>
              </w:rPr>
            </w:pPr>
            <w:r w:rsidRPr="00691C02">
              <w:rPr>
                <w:rFonts w:cs="Arial"/>
                <w:sz w:val="20"/>
              </w:rPr>
              <w:br w:type="page"/>
            </w:r>
            <w:r w:rsidRPr="00691C02">
              <w:rPr>
                <w:rFonts w:cs="Arial"/>
                <w:b/>
                <w:sz w:val="20"/>
              </w:rPr>
              <w:t>ESPECIFICAÇÃO DE CASO DE TESTE</w:t>
            </w:r>
          </w:p>
        </w:tc>
      </w:tr>
      <w:tr w:rsidR="00E05067" w:rsidRPr="00691C02" w:rsidTr="00E26473">
        <w:tc>
          <w:tcPr>
            <w:tcW w:w="2460" w:type="dxa"/>
            <w:gridSpan w:val="2"/>
          </w:tcPr>
          <w:p w:rsidR="00E05067" w:rsidRPr="00691C02" w:rsidRDefault="00E05067" w:rsidP="00E26473">
            <w:pPr>
              <w:rPr>
                <w:rFonts w:cs="Arial"/>
                <w:b/>
                <w:sz w:val="20"/>
              </w:rPr>
            </w:pPr>
            <w:r w:rsidRPr="00691C02">
              <w:rPr>
                <w:rFonts w:cs="Arial"/>
                <w:b/>
                <w:sz w:val="20"/>
              </w:rPr>
              <w:t>Projeto</w:t>
            </w:r>
          </w:p>
        </w:tc>
        <w:tc>
          <w:tcPr>
            <w:tcW w:w="6186" w:type="dxa"/>
            <w:gridSpan w:val="3"/>
          </w:tcPr>
          <w:p w:rsidR="00E05067" w:rsidRPr="00691C02" w:rsidRDefault="005A412F" w:rsidP="00E26473">
            <w:pPr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IFROTECA</w:t>
            </w:r>
          </w:p>
        </w:tc>
      </w:tr>
      <w:tr w:rsidR="00E05067" w:rsidRPr="00691C02" w:rsidTr="00E26473">
        <w:tc>
          <w:tcPr>
            <w:tcW w:w="2460" w:type="dxa"/>
            <w:gridSpan w:val="2"/>
          </w:tcPr>
          <w:p w:rsidR="00E05067" w:rsidRPr="00691C02" w:rsidRDefault="00E05067" w:rsidP="00E26473">
            <w:pPr>
              <w:rPr>
                <w:rFonts w:cs="Arial"/>
                <w:b/>
                <w:sz w:val="20"/>
              </w:rPr>
            </w:pPr>
            <w:r w:rsidRPr="00691C02">
              <w:rPr>
                <w:rFonts w:cs="Arial"/>
                <w:b/>
                <w:sz w:val="20"/>
              </w:rPr>
              <w:t>Tipo</w:t>
            </w:r>
          </w:p>
        </w:tc>
        <w:tc>
          <w:tcPr>
            <w:tcW w:w="6186" w:type="dxa"/>
            <w:gridSpan w:val="3"/>
          </w:tcPr>
          <w:p w:rsidR="00E05067" w:rsidRPr="00691C02" w:rsidRDefault="00E05067" w:rsidP="00E26473">
            <w:pPr>
              <w:rPr>
                <w:rFonts w:cs="Arial"/>
                <w:color w:val="0000FF"/>
                <w:sz w:val="20"/>
              </w:rPr>
            </w:pPr>
            <w:r w:rsidRPr="00691C02">
              <w:rPr>
                <w:rFonts w:cs="Arial"/>
                <w:color w:val="auto"/>
                <w:sz w:val="20"/>
              </w:rPr>
              <w:t>Teste de unidade</w:t>
            </w:r>
          </w:p>
        </w:tc>
      </w:tr>
      <w:tr w:rsidR="00E05067" w:rsidRPr="00691C02" w:rsidTr="00E26473">
        <w:tc>
          <w:tcPr>
            <w:tcW w:w="2460" w:type="dxa"/>
            <w:gridSpan w:val="2"/>
          </w:tcPr>
          <w:p w:rsidR="00E05067" w:rsidRPr="00691C02" w:rsidRDefault="00E05067" w:rsidP="00E26473">
            <w:pPr>
              <w:rPr>
                <w:rFonts w:cs="Arial"/>
                <w:b/>
                <w:sz w:val="20"/>
              </w:rPr>
            </w:pPr>
            <w:r w:rsidRPr="00691C02">
              <w:rPr>
                <w:rFonts w:cs="Arial"/>
                <w:b/>
                <w:sz w:val="20"/>
              </w:rPr>
              <w:t xml:space="preserve">Requisito Funcional </w:t>
            </w:r>
          </w:p>
        </w:tc>
        <w:tc>
          <w:tcPr>
            <w:tcW w:w="6186" w:type="dxa"/>
            <w:gridSpan w:val="3"/>
          </w:tcPr>
          <w:p w:rsidR="00E05067" w:rsidRPr="00691C02" w:rsidRDefault="005A412F" w:rsidP="00FC3815">
            <w:pPr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Obter a data e hora atuais do sistema operacional</w:t>
            </w:r>
            <w:r w:rsidR="00FC3815">
              <w:rPr>
                <w:rFonts w:cs="Arial"/>
                <w:color w:val="0000FF"/>
                <w:sz w:val="20"/>
              </w:rPr>
              <w:t xml:space="preserve"> como ponto de partida para incluir em registros gravados no banco de dados com intuito de manter armazenadas as datas exatas de entradas ou saídas de itens do acervo.</w:t>
            </w:r>
          </w:p>
        </w:tc>
      </w:tr>
      <w:tr w:rsidR="00E05067" w:rsidRPr="00691C02" w:rsidTr="00E26473">
        <w:tc>
          <w:tcPr>
            <w:tcW w:w="2460" w:type="dxa"/>
            <w:gridSpan w:val="2"/>
          </w:tcPr>
          <w:p w:rsidR="00E05067" w:rsidRPr="00691C02" w:rsidRDefault="00E05067" w:rsidP="00E26473">
            <w:pPr>
              <w:rPr>
                <w:rFonts w:cs="Arial"/>
                <w:b/>
                <w:sz w:val="20"/>
              </w:rPr>
            </w:pPr>
            <w:r w:rsidRPr="00691C02">
              <w:rPr>
                <w:rFonts w:cs="Arial"/>
                <w:b/>
                <w:sz w:val="20"/>
              </w:rPr>
              <w:t>Propósito</w:t>
            </w:r>
          </w:p>
        </w:tc>
        <w:tc>
          <w:tcPr>
            <w:tcW w:w="6186" w:type="dxa"/>
            <w:gridSpan w:val="3"/>
          </w:tcPr>
          <w:p w:rsidR="00E05067" w:rsidRPr="00691C02" w:rsidRDefault="00E05067" w:rsidP="00FC3815">
            <w:pPr>
              <w:rPr>
                <w:rFonts w:cs="Arial"/>
                <w:color w:val="0000FF"/>
                <w:sz w:val="20"/>
              </w:rPr>
            </w:pPr>
            <w:r w:rsidRPr="00691C02">
              <w:rPr>
                <w:rFonts w:cs="Arial"/>
                <w:color w:val="0000FF"/>
                <w:sz w:val="20"/>
              </w:rPr>
              <w:t xml:space="preserve">Propósito geral do caso de teste. </w:t>
            </w:r>
            <w:r w:rsidR="00FC3815">
              <w:rPr>
                <w:rFonts w:cs="Arial"/>
                <w:color w:val="0000FF"/>
                <w:sz w:val="20"/>
              </w:rPr>
              <w:t>Conferir se a data a ser gravada em banco de dados esta correta.</w:t>
            </w:r>
          </w:p>
        </w:tc>
      </w:tr>
      <w:tr w:rsidR="00E05067" w:rsidRPr="00691C02" w:rsidTr="00E26473">
        <w:tc>
          <w:tcPr>
            <w:tcW w:w="8646" w:type="dxa"/>
            <w:gridSpan w:val="5"/>
            <w:shd w:val="clear" w:color="auto" w:fill="E0E0E0"/>
          </w:tcPr>
          <w:p w:rsidR="00E05067" w:rsidRPr="00691C02" w:rsidRDefault="00E05067" w:rsidP="00E26473">
            <w:pPr>
              <w:rPr>
                <w:rFonts w:cs="Arial"/>
                <w:b/>
                <w:sz w:val="20"/>
              </w:rPr>
            </w:pPr>
            <w:r w:rsidRPr="00691C02">
              <w:rPr>
                <w:rFonts w:cs="Arial"/>
                <w:b/>
                <w:sz w:val="20"/>
              </w:rPr>
              <w:t>Cenários de teste</w:t>
            </w:r>
          </w:p>
        </w:tc>
      </w:tr>
      <w:tr w:rsidR="00E05067" w:rsidRPr="00691C02" w:rsidTr="00E26473">
        <w:tc>
          <w:tcPr>
            <w:tcW w:w="3118" w:type="dxa"/>
            <w:gridSpan w:val="3"/>
            <w:shd w:val="clear" w:color="auto" w:fill="E0E0E0"/>
          </w:tcPr>
          <w:p w:rsidR="00E05067" w:rsidRPr="00691C02" w:rsidRDefault="00E05067" w:rsidP="00E26473">
            <w:pPr>
              <w:rPr>
                <w:rFonts w:cs="Arial"/>
                <w:sz w:val="20"/>
              </w:rPr>
            </w:pPr>
            <w:r w:rsidRPr="00691C02">
              <w:rPr>
                <w:rFonts w:cs="Arial"/>
                <w:sz w:val="20"/>
              </w:rPr>
              <w:t>Objetivo específico</w:t>
            </w:r>
          </w:p>
        </w:tc>
        <w:tc>
          <w:tcPr>
            <w:tcW w:w="3686" w:type="dxa"/>
            <w:shd w:val="clear" w:color="auto" w:fill="E0E0E0"/>
          </w:tcPr>
          <w:p w:rsidR="00E05067" w:rsidRPr="00691C02" w:rsidRDefault="00E05067" w:rsidP="00E26473">
            <w:pPr>
              <w:rPr>
                <w:rFonts w:cs="Arial"/>
                <w:sz w:val="20"/>
              </w:rPr>
            </w:pPr>
            <w:r w:rsidRPr="00691C02">
              <w:rPr>
                <w:rFonts w:cs="Arial"/>
                <w:sz w:val="20"/>
              </w:rPr>
              <w:t>Especificação das entradas ou ações</w:t>
            </w:r>
          </w:p>
        </w:tc>
        <w:tc>
          <w:tcPr>
            <w:tcW w:w="1842" w:type="dxa"/>
            <w:shd w:val="clear" w:color="auto" w:fill="E0E0E0"/>
          </w:tcPr>
          <w:p w:rsidR="00E05067" w:rsidRPr="00691C02" w:rsidRDefault="00E05067" w:rsidP="00E26473">
            <w:pPr>
              <w:rPr>
                <w:rFonts w:cs="Arial"/>
                <w:sz w:val="20"/>
              </w:rPr>
            </w:pPr>
            <w:r w:rsidRPr="00691C02">
              <w:rPr>
                <w:rFonts w:cs="Arial"/>
                <w:sz w:val="20"/>
              </w:rPr>
              <w:t>Saídas esperadas</w:t>
            </w:r>
          </w:p>
        </w:tc>
      </w:tr>
      <w:tr w:rsidR="00E05067" w:rsidRPr="00691C02" w:rsidTr="00E26473">
        <w:tc>
          <w:tcPr>
            <w:tcW w:w="236" w:type="dxa"/>
          </w:tcPr>
          <w:p w:rsidR="00E05067" w:rsidRPr="00691C02" w:rsidRDefault="00E05067" w:rsidP="00E26473">
            <w:pPr>
              <w:rPr>
                <w:rFonts w:cs="Arial"/>
                <w:color w:val="0000FF"/>
                <w:sz w:val="20"/>
              </w:rPr>
            </w:pPr>
            <w:r w:rsidRPr="00691C02">
              <w:rPr>
                <w:rFonts w:cs="Arial"/>
                <w:color w:val="0000FF"/>
                <w:sz w:val="20"/>
              </w:rPr>
              <w:t>1</w:t>
            </w:r>
          </w:p>
        </w:tc>
        <w:tc>
          <w:tcPr>
            <w:tcW w:w="2882" w:type="dxa"/>
            <w:gridSpan w:val="2"/>
          </w:tcPr>
          <w:p w:rsidR="00E05067" w:rsidRPr="00691C02" w:rsidRDefault="00FC3815" w:rsidP="00E26473">
            <w:pPr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Receber a data do sistema operacional e guardar em variável para posterior armazenamento no banco de dados</w:t>
            </w:r>
          </w:p>
        </w:tc>
        <w:tc>
          <w:tcPr>
            <w:tcW w:w="3686" w:type="dxa"/>
          </w:tcPr>
          <w:p w:rsidR="00E05067" w:rsidRPr="00691C02" w:rsidRDefault="00FC3815" w:rsidP="00E26473">
            <w:pPr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 xml:space="preserve">Data do dia </w:t>
            </w:r>
          </w:p>
        </w:tc>
        <w:tc>
          <w:tcPr>
            <w:tcW w:w="1842" w:type="dxa"/>
          </w:tcPr>
          <w:p w:rsidR="00E05067" w:rsidRPr="00691C02" w:rsidRDefault="00FC3815" w:rsidP="00E26473">
            <w:pPr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30/06/2017</w:t>
            </w:r>
          </w:p>
        </w:tc>
      </w:tr>
      <w:tr w:rsidR="00E05067" w:rsidRPr="00691C02" w:rsidTr="00E26473">
        <w:tc>
          <w:tcPr>
            <w:tcW w:w="236" w:type="dxa"/>
          </w:tcPr>
          <w:p w:rsidR="00E05067" w:rsidRPr="00691C02" w:rsidRDefault="00E05067" w:rsidP="00E26473">
            <w:pPr>
              <w:rPr>
                <w:rFonts w:cs="Arial"/>
                <w:color w:val="0000FF"/>
                <w:sz w:val="20"/>
              </w:rPr>
            </w:pPr>
          </w:p>
        </w:tc>
        <w:tc>
          <w:tcPr>
            <w:tcW w:w="2882" w:type="dxa"/>
            <w:gridSpan w:val="2"/>
          </w:tcPr>
          <w:p w:rsidR="00E05067" w:rsidRPr="00691C02" w:rsidRDefault="00E05067" w:rsidP="00E26473">
            <w:pPr>
              <w:rPr>
                <w:rFonts w:cs="Arial"/>
                <w:color w:val="0000FF"/>
                <w:sz w:val="20"/>
              </w:rPr>
            </w:pPr>
          </w:p>
        </w:tc>
        <w:tc>
          <w:tcPr>
            <w:tcW w:w="3686" w:type="dxa"/>
          </w:tcPr>
          <w:p w:rsidR="00E05067" w:rsidRPr="00691C02" w:rsidRDefault="00E05067" w:rsidP="00E26473">
            <w:pPr>
              <w:rPr>
                <w:rFonts w:cs="Arial"/>
                <w:color w:val="0000FF"/>
                <w:sz w:val="20"/>
              </w:rPr>
            </w:pPr>
          </w:p>
        </w:tc>
        <w:tc>
          <w:tcPr>
            <w:tcW w:w="1842" w:type="dxa"/>
          </w:tcPr>
          <w:p w:rsidR="00E05067" w:rsidRPr="00691C02" w:rsidRDefault="00E05067" w:rsidP="00E26473">
            <w:pPr>
              <w:rPr>
                <w:rFonts w:cs="Arial"/>
                <w:color w:val="0000FF"/>
                <w:sz w:val="20"/>
              </w:rPr>
            </w:pPr>
          </w:p>
        </w:tc>
      </w:tr>
    </w:tbl>
    <w:p w:rsidR="00D75F08" w:rsidRDefault="00D75F08" w:rsidP="0032766B">
      <w:pPr>
        <w:pStyle w:val="CTMISNvel1"/>
        <w:numPr>
          <w:ilvl w:val="0"/>
          <w:numId w:val="0"/>
        </w:numPr>
        <w:tabs>
          <w:tab w:val="left" w:pos="360"/>
        </w:tabs>
      </w:pPr>
    </w:p>
    <w:p w:rsidR="00D75F08" w:rsidRDefault="00D75F08" w:rsidP="00D75F08">
      <w:pPr>
        <w:pStyle w:val="CTMISNvel2"/>
      </w:pPr>
      <w:r>
        <w:br w:type="page"/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lastRenderedPageBreak/>
        <w:t>// -- primeiro exemplo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>package Util;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>import java.awt.Container;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>import org.junit.After;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>import org.junit.AfterClass;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>import org.junit.Before;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>import org.junit.BeforeClass;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>import org.junit.Test;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  <w:lang w:val="en-US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  <w:lang w:val="en-US"/>
        </w:rPr>
        <w:t>import static org.junit.Assert.*;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  <w:lang w:val="en-US"/>
        </w:rPr>
      </w:pP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>/**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 xml:space="preserve"> *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 xml:space="preserve"> * @author Meus Documentos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 xml:space="preserve"> */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>public class UtilsTest {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 xml:space="preserve">    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 xml:space="preserve">    public UtilsTest() {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 xml:space="preserve">    }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 xml:space="preserve">    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 xml:space="preserve">    @BeforeClass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 xml:space="preserve">    public static void setUpClass() {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 xml:space="preserve">    }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 xml:space="preserve">    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 xml:space="preserve">    @AfterClass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 xml:space="preserve">    public static void tearDownClass() {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 xml:space="preserve">    }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 xml:space="preserve">    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 xml:space="preserve">    @Before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 xml:space="preserve">    public void setUp() {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 xml:space="preserve">    }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 xml:space="preserve">    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 xml:space="preserve">    @After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 xml:space="preserve">    public void tearDown() {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 xml:space="preserve">    }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 xml:space="preserve">    /**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  <w:lang w:val="en-US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  <w:lang w:val="en-US"/>
        </w:rPr>
        <w:t xml:space="preserve">     * Test of limpa_campo method, of class Utils.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  <w:lang w:val="en-US"/>
        </w:rPr>
        <w:t xml:space="preserve">     </w:t>
      </w: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>*/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 xml:space="preserve">    @Test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>// CPF  VALIDO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  <w:lang w:val="en-US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  <w:lang w:val="en-US"/>
        </w:rPr>
        <w:t xml:space="preserve">    public void testValida_CPF() throws Exception {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  <w:lang w:val="en-US"/>
        </w:rPr>
        <w:t xml:space="preserve">        </w:t>
      </w: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>System.out.println("valida_CPF");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 xml:space="preserve">        String str = "34987932253";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 xml:space="preserve">        Utils.valida_CPF(str);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  <w:lang w:val="en-US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  <w:lang w:val="en-US"/>
        </w:rPr>
        <w:t xml:space="preserve">        // TODO review the generated test code and remove the default call to fail.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  <w:lang w:val="en-US"/>
        </w:rPr>
        <w:t xml:space="preserve">    </w:t>
      </w: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>}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>// CPF  faltando um numero 0012554167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  <w:lang w:val="en-US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  <w:lang w:val="en-US"/>
        </w:rPr>
        <w:t xml:space="preserve">    public void testValida_CPF2() throws Exception {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  <w:lang w:val="en-US"/>
        </w:rPr>
        <w:t xml:space="preserve">        </w:t>
      </w: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>System.out.println("valida_CPF");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 xml:space="preserve">        String str = "0012554167";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 xml:space="preserve">        Utils.valida_CPF(str);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  <w:lang w:val="en-US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  <w:lang w:val="en-US"/>
        </w:rPr>
        <w:t xml:space="preserve">        // TODO review the generated test code and remove the default call to fail.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  <w:lang w:val="en-US"/>
        </w:rPr>
        <w:t xml:space="preserve">    </w:t>
      </w: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>}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>// CPF  EM BRANCO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  <w:lang w:val="en-US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  <w:lang w:val="en-US"/>
        </w:rPr>
        <w:t xml:space="preserve">    public void testValida_CPF3() throws Exception {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  <w:lang w:val="en-US"/>
        </w:rPr>
        <w:t xml:space="preserve">        </w:t>
      </w: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>System.out.println("valida_CPF");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 xml:space="preserve">        String str = "";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 xml:space="preserve">        Utils.valida_CPF(str);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  <w:lang w:val="en-US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  <w:lang w:val="en-US"/>
        </w:rPr>
        <w:t xml:space="preserve">        // TODO review the generated test code and remove the default call to fail.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  <w:lang w:val="en-US"/>
        </w:rPr>
        <w:t xml:space="preserve">    </w:t>
      </w: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>}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 xml:space="preserve">      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ab/>
        <w:t xml:space="preserve">  // ---  segundo exemplo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ab/>
        <w:t xml:space="preserve">  @Test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 xml:space="preserve">    public void testData_Para_ExibirNaTela() {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 xml:space="preserve">        System.out.println("Data_Para_ExibirNaTela");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 xml:space="preserve">        LocalDate data = null;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 xml:space="preserve">        data = LocalDate.now();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 xml:space="preserve">        FormataDatas instance = new FormataDatas();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 xml:space="preserve">        String expResult = "30/06/2017";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 xml:space="preserve">        String result = instance.Data_Para_ExibirNaTela(data);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lastRenderedPageBreak/>
        <w:t xml:space="preserve">        assertEquals(expResult, result);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  <w:lang w:val="en-US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  <w:lang w:val="en-US"/>
        </w:rPr>
        <w:t xml:space="preserve">        // TODO review the generated test code and remove the default call to fail.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  <w:lang w:val="en-US"/>
        </w:rPr>
        <w:t xml:space="preserve">    </w:t>
      </w: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>}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 xml:space="preserve">         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>// 3 exemplo@Test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 xml:space="preserve">    public void testValidarPreenchimento() {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 xml:space="preserve">        System.out.println("validarPreenchimento");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 xml:space="preserve">        String texto = "";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 xml:space="preserve">        Utils instance = new Utils();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 xml:space="preserve">        boolean expResult = false;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 xml:space="preserve">        boolean result = instance.validarPreenchimento(texto);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 xml:space="preserve">        assertEquals(expResult, result);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  <w:lang w:val="en-US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  <w:lang w:val="en-US"/>
        </w:rPr>
        <w:t xml:space="preserve">        // TODO review the generated test code and remove the default call to fail.</w:t>
      </w:r>
    </w:p>
    <w:p w:rsidR="00D75F08" w:rsidRPr="00D75F08" w:rsidRDefault="00D75F08" w:rsidP="00D75F08">
      <w:pPr>
        <w:pStyle w:val="CTMISNvel1"/>
        <w:tabs>
          <w:tab w:val="left" w:pos="360"/>
        </w:tabs>
        <w:spacing w:before="0"/>
        <w:rPr>
          <w:rFonts w:asciiTheme="majorHAnsi" w:hAnsiTheme="majorHAnsi" w:cs="Arial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  <w:lang w:val="en-US"/>
        </w:rPr>
        <w:t xml:space="preserve">    </w:t>
      </w: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>}</w:t>
      </w:r>
    </w:p>
    <w:p w:rsidR="00E05067" w:rsidRPr="00D75F08" w:rsidRDefault="00D75F08" w:rsidP="00D75F08">
      <w:pPr>
        <w:pStyle w:val="CTMISNvel1"/>
        <w:numPr>
          <w:ilvl w:val="0"/>
          <w:numId w:val="0"/>
        </w:numPr>
        <w:tabs>
          <w:tab w:val="left" w:pos="360"/>
        </w:tabs>
        <w:spacing w:before="0"/>
        <w:rPr>
          <w:rFonts w:asciiTheme="majorHAnsi" w:hAnsiTheme="majorHAnsi"/>
          <w:color w:val="000000" w:themeColor="text1"/>
          <w:sz w:val="16"/>
          <w:szCs w:val="16"/>
        </w:rPr>
      </w:pPr>
      <w:r w:rsidRPr="00D75F08">
        <w:rPr>
          <w:rFonts w:asciiTheme="majorHAnsi" w:hAnsiTheme="majorHAnsi" w:cs="Arial"/>
          <w:color w:val="000000" w:themeColor="text1"/>
          <w:sz w:val="16"/>
          <w:szCs w:val="16"/>
        </w:rPr>
        <w:tab/>
      </w:r>
    </w:p>
    <w:sectPr w:rsidR="00E05067" w:rsidRPr="00D75F08" w:rsidSect="001874A1">
      <w:headerReference w:type="default" r:id="rId14"/>
      <w:footerReference w:type="default" r:id="rId15"/>
      <w:footnotePr>
        <w:pos w:val="beneathText"/>
      </w:footnotePr>
      <w:pgSz w:w="11905" w:h="16837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62B5" w:rsidRDefault="00DF62B5">
      <w:r>
        <w:separator/>
      </w:r>
    </w:p>
  </w:endnote>
  <w:endnote w:type="continuationSeparator" w:id="1">
    <w:p w:rsidR="00DF62B5" w:rsidRDefault="00DF62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E32" w:rsidRPr="00F17854" w:rsidRDefault="00EB6BD7" w:rsidP="00AD7E32">
    <w:pPr>
      <w:pBdr>
        <w:top w:val="single" w:sz="4" w:space="1" w:color="auto"/>
      </w:pBdr>
      <w:tabs>
        <w:tab w:val="right" w:pos="9960"/>
      </w:tabs>
      <w:ind w:right="360"/>
      <w:rPr>
        <w:rFonts w:cs="Arial"/>
        <w:sz w:val="16"/>
      </w:rPr>
    </w:pPr>
    <w:r w:rsidRPr="00EB6BD7">
      <w:rPr>
        <w:rFonts w:cs="Arial"/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8" o:spid="_x0000_s2051" type="#_x0000_t202" style="position:absolute;margin-left:511.9pt;margin-top:1.55pt;width:10.1pt;height:16.25pt;z-index:251656704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" stroked="f">
          <v:fill opacity="0"/>
          <v:textbox inset="0,0,0,0">
            <w:txbxContent>
              <w:p w:rsidR="00AD7E32" w:rsidRPr="00004C87" w:rsidRDefault="00EB6BD7" w:rsidP="00AD7E32">
                <w:pPr>
                  <w:pStyle w:val="Rodap"/>
                  <w:rPr>
                    <w:rFonts w:cs="Arial"/>
                    <w:sz w:val="16"/>
                    <w:szCs w:val="16"/>
                  </w:rPr>
                </w:pPr>
                <w:r>
                  <w:rPr>
                    <w:rStyle w:val="Nmerodepgina"/>
                    <w:rFonts w:cs="Arial"/>
                    <w:szCs w:val="16"/>
                  </w:rPr>
                  <w:fldChar w:fldCharType="begin"/>
                </w:r>
                <w:r w:rsidR="00AD7E32">
                  <w:rPr>
                    <w:rStyle w:val="Nmerodepgina"/>
                    <w:rFonts w:cs="Arial"/>
                    <w:szCs w:val="16"/>
                  </w:rPr>
                  <w:instrText xml:space="preserve"> PAGE  \* Arabic </w:instrText>
                </w:r>
                <w:r>
                  <w:rPr>
                    <w:rStyle w:val="Nmerodepgina"/>
                    <w:rFonts w:cs="Arial"/>
                    <w:szCs w:val="16"/>
                  </w:rPr>
                  <w:fldChar w:fldCharType="separate"/>
                </w:r>
                <w:r w:rsidR="00B836BC">
                  <w:rPr>
                    <w:rStyle w:val="Nmerodepgina"/>
                    <w:rFonts w:cs="Arial"/>
                    <w:noProof/>
                    <w:szCs w:val="16"/>
                  </w:rPr>
                  <w:t>2</w:t>
                </w:r>
                <w:r>
                  <w:rPr>
                    <w:rStyle w:val="Nmerodepgina"/>
                    <w:rFonts w:cs="Arial"/>
                    <w:szCs w:val="16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  <w:r w:rsidR="00AD7E32" w:rsidRPr="00F17854">
      <w:rPr>
        <w:rFonts w:cs="Arial"/>
        <w:sz w:val="16"/>
      </w:rPr>
      <w:t xml:space="preserve">Projeto: </w:t>
    </w:r>
    <w:r w:rsidR="00AD7E32" w:rsidRPr="00F17854">
      <w:rPr>
        <w:rFonts w:cs="Arial"/>
        <w:color w:val="0000FF"/>
        <w:sz w:val="16"/>
      </w:rPr>
      <w:t>&lt;Incluir nome do Projeto&gt;</w:t>
    </w:r>
  </w:p>
  <w:p w:rsidR="00AD7E32" w:rsidRDefault="00AD7E32" w:rsidP="00AD7E32">
    <w:pPr>
      <w:tabs>
        <w:tab w:val="right" w:pos="13920"/>
      </w:tabs>
      <w:rPr>
        <w:sz w:val="16"/>
      </w:rPr>
    </w:pPr>
    <w:r>
      <w:rPr>
        <w:sz w:val="16"/>
      </w:rPr>
      <w:tab/>
    </w:r>
    <w:r w:rsidR="00EB6BD7">
      <w:rPr>
        <w:sz w:val="16"/>
      </w:rPr>
      <w:fldChar w:fldCharType="begin"/>
    </w:r>
    <w:r>
      <w:rPr>
        <w:sz w:val="16"/>
      </w:rPr>
      <w:instrText xml:space="preserve"> PAGE </w:instrText>
    </w:r>
    <w:r w:rsidR="00EB6BD7">
      <w:rPr>
        <w:sz w:val="16"/>
      </w:rPr>
      <w:fldChar w:fldCharType="separate"/>
    </w:r>
    <w:r w:rsidR="00B836BC">
      <w:rPr>
        <w:noProof/>
        <w:sz w:val="16"/>
      </w:rPr>
      <w:t>2</w:t>
    </w:r>
    <w:r w:rsidR="00EB6BD7">
      <w:rPr>
        <w:sz w:val="16"/>
      </w:rPr>
      <w:fldChar w:fldCharType="end"/>
    </w:r>
  </w:p>
  <w:p w:rsidR="000B412C" w:rsidRDefault="000B412C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412C" w:rsidRDefault="000B412C" w:rsidP="000B412C">
    <w:pPr>
      <w:pBdr>
        <w:top w:val="single" w:sz="4" w:space="1" w:color="auto"/>
      </w:pBdr>
      <w:tabs>
        <w:tab w:val="right" w:pos="9960"/>
      </w:tabs>
      <w:ind w:right="360"/>
      <w:rPr>
        <w:rFonts w:cs="Arial"/>
        <w:color w:val="0000FF"/>
        <w:sz w:val="16"/>
      </w:rPr>
    </w:pPr>
    <w:r w:rsidRPr="00F17854">
      <w:rPr>
        <w:rFonts w:cs="Arial"/>
        <w:sz w:val="16"/>
      </w:rPr>
      <w:t xml:space="preserve">Projeto: </w:t>
    </w:r>
    <w:r>
      <w:rPr>
        <w:rFonts w:cs="Arial"/>
        <w:color w:val="0000FF"/>
        <w:sz w:val="16"/>
      </w:rPr>
      <w:t>&lt;Incluir nome do Projeto</w:t>
    </w:r>
  </w:p>
  <w:p w:rsidR="000B412C" w:rsidRDefault="000B412C" w:rsidP="000B412C">
    <w:pPr>
      <w:ind w:right="-13"/>
    </w:pPr>
    <w:r w:rsidRPr="00F17854">
      <w:rPr>
        <w:rFonts w:cs="Arial"/>
        <w:sz w:val="16"/>
      </w:rPr>
      <w:t>Contrato</w:t>
    </w:r>
    <w:r>
      <w:rPr>
        <w:rFonts w:cs="Arial"/>
        <w:sz w:val="16"/>
      </w:rPr>
      <w:t>/OS</w:t>
    </w:r>
    <w:r w:rsidRPr="00F17854">
      <w:rPr>
        <w:rFonts w:cs="Arial"/>
        <w:sz w:val="16"/>
      </w:rPr>
      <w:t xml:space="preserve">: </w:t>
    </w:r>
    <w:r w:rsidRPr="00F17854">
      <w:rPr>
        <w:rFonts w:cs="Arial"/>
        <w:color w:val="0000FF"/>
        <w:sz w:val="16"/>
      </w:rPr>
      <w:t>&lt;Incluir nº do Contrato</w:t>
    </w:r>
    <w:r>
      <w:rPr>
        <w:rFonts w:cs="Arial"/>
        <w:color w:val="0000FF"/>
        <w:sz w:val="16"/>
      </w:rPr>
      <w:t>/OS</w:t>
    </w:r>
    <w:r w:rsidRPr="00F17854">
      <w:rPr>
        <w:rFonts w:cs="Arial"/>
        <w:color w:val="0000FF"/>
        <w:sz w:val="16"/>
      </w:rPr>
      <w:t>&gt;</w:t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  <w:t xml:space="preserve">                                                                                                                             Página </w:t>
    </w:r>
  </w:p>
  <w:p w:rsidR="00BC258B" w:rsidRDefault="00BC258B" w:rsidP="00C63E97">
    <w:pPr>
      <w:tabs>
        <w:tab w:val="right" w:pos="13920"/>
      </w:tabs>
    </w:pPr>
    <w:r>
      <w:rPr>
        <w:sz w:val="16"/>
      </w:rP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A03" w:rsidRPr="00F17854" w:rsidRDefault="00EB6BD7" w:rsidP="00441A03">
    <w:pPr>
      <w:pBdr>
        <w:top w:val="single" w:sz="4" w:space="1" w:color="auto"/>
      </w:pBdr>
      <w:tabs>
        <w:tab w:val="right" w:pos="9960"/>
      </w:tabs>
      <w:ind w:right="-22"/>
      <w:rPr>
        <w:rFonts w:cs="Arial"/>
        <w:sz w:val="16"/>
      </w:rPr>
    </w:pPr>
    <w:r w:rsidRPr="00EB6BD7">
      <w:rPr>
        <w:rFonts w:cs="Arial"/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0" o:spid="_x0000_s2050" type="#_x0000_t202" style="position:absolute;margin-left:512.85pt;margin-top:1.35pt;width:10.1pt;height:16.25pt;z-index:251658752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" stroked="f">
          <v:fill opacity="0"/>
          <v:textbox inset="0,0,0,0">
            <w:txbxContent>
              <w:p w:rsidR="00441A03" w:rsidRPr="00004C87" w:rsidRDefault="00EB6BD7" w:rsidP="00441A03">
                <w:pPr>
                  <w:pStyle w:val="Rodap"/>
                  <w:rPr>
                    <w:rFonts w:cs="Arial"/>
                    <w:sz w:val="16"/>
                    <w:szCs w:val="16"/>
                  </w:rPr>
                </w:pPr>
                <w:r w:rsidRPr="00004C87">
                  <w:rPr>
                    <w:rStyle w:val="Nmerodepgina"/>
                    <w:rFonts w:cs="Arial"/>
                    <w:szCs w:val="16"/>
                  </w:rPr>
                  <w:fldChar w:fldCharType="begin"/>
                </w:r>
                <w:r w:rsidR="00441A03" w:rsidRPr="00004C87">
                  <w:rPr>
                    <w:rStyle w:val="Nmerodepgina"/>
                    <w:rFonts w:cs="Arial"/>
                    <w:szCs w:val="16"/>
                  </w:rPr>
                  <w:instrText xml:space="preserve"> PAGE </w:instrText>
                </w:r>
                <w:r w:rsidRPr="00004C87">
                  <w:rPr>
                    <w:rStyle w:val="Nmerodepgina"/>
                    <w:rFonts w:cs="Arial"/>
                    <w:szCs w:val="16"/>
                  </w:rPr>
                  <w:fldChar w:fldCharType="separate"/>
                </w:r>
                <w:r w:rsidR="00B836BC">
                  <w:rPr>
                    <w:rStyle w:val="Nmerodepgina"/>
                    <w:rFonts w:cs="Arial"/>
                    <w:noProof/>
                    <w:szCs w:val="16"/>
                  </w:rPr>
                  <w:t>3</w:t>
                </w:r>
                <w:r w:rsidRPr="00004C87">
                  <w:rPr>
                    <w:rStyle w:val="Nmerodepgina"/>
                    <w:rFonts w:cs="Arial"/>
                    <w:szCs w:val="16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  <w:r w:rsidR="00441A03" w:rsidRPr="00F17854">
      <w:rPr>
        <w:rFonts w:cs="Arial"/>
        <w:sz w:val="16"/>
      </w:rPr>
      <w:t xml:space="preserve">Projeto: </w:t>
    </w:r>
    <w:r w:rsidR="00441A03" w:rsidRPr="00F17854">
      <w:rPr>
        <w:rFonts w:cs="Arial"/>
        <w:color w:val="0000FF"/>
        <w:sz w:val="16"/>
      </w:rPr>
      <w:t>&lt;Incluir nome do Projeto&gt;</w:t>
    </w:r>
  </w:p>
  <w:p w:rsidR="00BC258B" w:rsidRDefault="00BC258B" w:rsidP="00C63E97">
    <w:pPr>
      <w:tabs>
        <w:tab w:val="right" w:pos="13920"/>
      </w:tabs>
    </w:pPr>
    <w:r>
      <w:rPr>
        <w:sz w:val="16"/>
      </w:rPr>
      <w:tab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E32" w:rsidRPr="00F17854" w:rsidRDefault="00EB6BD7" w:rsidP="00AD7E32">
    <w:pPr>
      <w:pBdr>
        <w:top w:val="single" w:sz="4" w:space="1" w:color="auto"/>
      </w:pBdr>
      <w:tabs>
        <w:tab w:val="right" w:pos="9960"/>
      </w:tabs>
      <w:ind w:right="360"/>
      <w:rPr>
        <w:rFonts w:cs="Arial"/>
        <w:sz w:val="16"/>
      </w:rPr>
    </w:pPr>
    <w:r w:rsidRPr="00EB6BD7">
      <w:rPr>
        <w:rFonts w:cs="Arial"/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9" o:spid="_x0000_s2049" type="#_x0000_t202" style="position:absolute;margin-left:511.9pt;margin-top:1.55pt;width:10.1pt;height:16.25pt;z-index:25165772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" stroked="f">
          <v:fill opacity="0"/>
          <v:textbox inset="0,0,0,0">
            <w:txbxContent>
              <w:p w:rsidR="00AD7E32" w:rsidRPr="00004C87" w:rsidRDefault="00EB6BD7" w:rsidP="00AD7E32">
                <w:pPr>
                  <w:pStyle w:val="Rodap"/>
                  <w:rPr>
                    <w:rFonts w:cs="Arial"/>
                    <w:sz w:val="16"/>
                    <w:szCs w:val="16"/>
                  </w:rPr>
                </w:pPr>
                <w:r>
                  <w:rPr>
                    <w:rStyle w:val="Nmerodepgina"/>
                    <w:rFonts w:cs="Arial"/>
                    <w:szCs w:val="16"/>
                  </w:rPr>
                  <w:fldChar w:fldCharType="begin"/>
                </w:r>
                <w:r w:rsidR="00AD7E32">
                  <w:rPr>
                    <w:rStyle w:val="Nmerodepgina"/>
                    <w:rFonts w:cs="Arial"/>
                    <w:szCs w:val="16"/>
                  </w:rPr>
                  <w:instrText xml:space="preserve"> PAGE  \* Arabic </w:instrText>
                </w:r>
                <w:r>
                  <w:rPr>
                    <w:rStyle w:val="Nmerodepgina"/>
                    <w:rFonts w:cs="Arial"/>
                    <w:szCs w:val="16"/>
                  </w:rPr>
                  <w:fldChar w:fldCharType="separate"/>
                </w:r>
                <w:r w:rsidR="00D75F08">
                  <w:rPr>
                    <w:rStyle w:val="Nmerodepgina"/>
                    <w:rFonts w:cs="Arial"/>
                    <w:noProof/>
                    <w:szCs w:val="16"/>
                  </w:rPr>
                  <w:t>8</w:t>
                </w:r>
                <w:r>
                  <w:rPr>
                    <w:rStyle w:val="Nmerodepgina"/>
                    <w:rFonts w:cs="Arial"/>
                    <w:szCs w:val="16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  <w:r w:rsidR="00AD7E32" w:rsidRPr="00F17854">
      <w:rPr>
        <w:rFonts w:cs="Arial"/>
        <w:sz w:val="16"/>
      </w:rPr>
      <w:t xml:space="preserve">Projeto: </w:t>
    </w:r>
    <w:r w:rsidR="00AD7E32" w:rsidRPr="00F17854">
      <w:rPr>
        <w:rFonts w:cs="Arial"/>
        <w:color w:val="0000FF"/>
        <w:sz w:val="16"/>
      </w:rPr>
      <w:t>&lt;Incluir nome do Projeto&gt;</w:t>
    </w:r>
  </w:p>
  <w:p w:rsidR="00AD7E32" w:rsidRDefault="00AD7E32" w:rsidP="00AD7E32">
    <w:pPr>
      <w:tabs>
        <w:tab w:val="right" w:pos="13920"/>
      </w:tabs>
      <w:rPr>
        <w:sz w:val="16"/>
      </w:rPr>
    </w:pPr>
    <w:r>
      <w:rPr>
        <w:sz w:val="16"/>
      </w:rPr>
      <w:tab/>
    </w:r>
    <w:r w:rsidR="00EB6BD7">
      <w:rPr>
        <w:sz w:val="16"/>
      </w:rPr>
      <w:fldChar w:fldCharType="begin"/>
    </w:r>
    <w:r>
      <w:rPr>
        <w:sz w:val="16"/>
      </w:rPr>
      <w:instrText xml:space="preserve"> PAGE </w:instrText>
    </w:r>
    <w:r w:rsidR="00EB6BD7">
      <w:rPr>
        <w:sz w:val="16"/>
      </w:rPr>
      <w:fldChar w:fldCharType="separate"/>
    </w:r>
    <w:r w:rsidR="00D75F08">
      <w:rPr>
        <w:noProof/>
        <w:sz w:val="16"/>
      </w:rPr>
      <w:t>8</w:t>
    </w:r>
    <w:r w:rsidR="00EB6BD7">
      <w:rPr>
        <w:sz w:val="16"/>
      </w:rPr>
      <w:fldChar w:fldCharType="end"/>
    </w:r>
  </w:p>
  <w:p w:rsidR="00BC258B" w:rsidRDefault="00BC258B" w:rsidP="006B5075">
    <w:pPr>
      <w:ind w:right="-1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62B5" w:rsidRDefault="00DF62B5">
      <w:r>
        <w:separator/>
      </w:r>
    </w:p>
  </w:footnote>
  <w:footnote w:type="continuationSeparator" w:id="1">
    <w:p w:rsidR="00DF62B5" w:rsidRDefault="00DF62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40" w:type="dxa"/>
      <w:tblInd w:w="-214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</w:tblBorders>
      <w:shd w:val="clear" w:color="auto" w:fill="D9D9D9"/>
      <w:tblLayout w:type="fixed"/>
      <w:tblCellMar>
        <w:left w:w="70" w:type="dxa"/>
        <w:right w:w="70" w:type="dxa"/>
      </w:tblCellMar>
      <w:tblLook w:val="0000"/>
    </w:tblPr>
    <w:tblGrid>
      <w:gridCol w:w="1339"/>
      <w:gridCol w:w="6905"/>
      <w:gridCol w:w="1396"/>
    </w:tblGrid>
    <w:tr w:rsidR="00A07C55" w:rsidRPr="00432B7F" w:rsidTr="00CB73A1">
      <w:trPr>
        <w:cantSplit/>
        <w:trHeight w:val="987"/>
        <w:tblHeader/>
      </w:trPr>
      <w:tc>
        <w:tcPr>
          <w:tcW w:w="1339" w:type="dxa"/>
          <w:shd w:val="clear" w:color="auto" w:fill="D9D9D9"/>
        </w:tcPr>
        <w:p w:rsidR="00A07C55" w:rsidRPr="004F570A" w:rsidRDefault="00A07C55" w:rsidP="00CB73A1">
          <w:pPr>
            <w:pStyle w:val="Cabealho"/>
            <w:ind w:right="357"/>
            <w:rPr>
              <w:rFonts w:cs="Arial"/>
              <w:sz w:val="20"/>
            </w:rPr>
          </w:pPr>
        </w:p>
      </w:tc>
      <w:tc>
        <w:tcPr>
          <w:tcW w:w="6905" w:type="dxa"/>
          <w:shd w:val="clear" w:color="auto" w:fill="D9D9D9"/>
          <w:vAlign w:val="center"/>
        </w:tcPr>
        <w:p w:rsidR="00A07C55" w:rsidRPr="00664ECC" w:rsidRDefault="00A07C55" w:rsidP="00CB73A1">
          <w:pPr>
            <w:pStyle w:val="Recuodecorpodetexto31"/>
            <w:jc w:val="center"/>
            <w:rPr>
              <w:rFonts w:cs="Arial"/>
              <w:b/>
              <w:sz w:val="28"/>
              <w:szCs w:val="28"/>
            </w:rPr>
          </w:pPr>
          <w:r w:rsidRPr="00664ECC">
            <w:rPr>
              <w:rFonts w:cs="Arial"/>
              <w:b/>
              <w:sz w:val="28"/>
              <w:szCs w:val="28"/>
            </w:rPr>
            <w:t>Plano de Teste</w:t>
          </w:r>
          <w:r>
            <w:rPr>
              <w:rFonts w:cs="Arial"/>
              <w:b/>
              <w:sz w:val="28"/>
              <w:szCs w:val="28"/>
            </w:rPr>
            <w:t>s</w:t>
          </w:r>
        </w:p>
      </w:tc>
      <w:tc>
        <w:tcPr>
          <w:tcW w:w="1396" w:type="dxa"/>
          <w:shd w:val="clear" w:color="auto" w:fill="D9D9D9"/>
          <w:vAlign w:val="center"/>
        </w:tcPr>
        <w:p w:rsidR="00A07C55" w:rsidRPr="009D5FE1" w:rsidRDefault="00A07C55" w:rsidP="00CB73A1">
          <w:pPr>
            <w:pStyle w:val="Recuodecorpodetexto31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</w:p>
      </w:tc>
    </w:tr>
  </w:tbl>
  <w:p w:rsidR="00A07C55" w:rsidRPr="00A07C55" w:rsidRDefault="00A07C55">
    <w:pPr>
      <w:pStyle w:val="Cabealho"/>
      <w:rPr>
        <w:lang w:val="en-U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317" w:type="dxa"/>
      <w:tblInd w:w="-72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</w:tblBorders>
      <w:shd w:val="clear" w:color="auto" w:fill="D9D9D9"/>
      <w:tblLayout w:type="fixed"/>
      <w:tblCellMar>
        <w:left w:w="70" w:type="dxa"/>
        <w:right w:w="70" w:type="dxa"/>
      </w:tblCellMar>
      <w:tblLook w:val="0000"/>
    </w:tblPr>
    <w:tblGrid>
      <w:gridCol w:w="1843"/>
      <w:gridCol w:w="10632"/>
      <w:gridCol w:w="1842"/>
    </w:tblGrid>
    <w:tr w:rsidR="009D5FE1" w:rsidRPr="00B836BC" w:rsidTr="009D5FE1">
      <w:trPr>
        <w:cantSplit/>
        <w:trHeight w:val="1019"/>
        <w:tblHeader/>
      </w:trPr>
      <w:tc>
        <w:tcPr>
          <w:tcW w:w="1843" w:type="dxa"/>
          <w:shd w:val="clear" w:color="auto" w:fill="D9D9D9"/>
        </w:tcPr>
        <w:p w:rsidR="009D5FE1" w:rsidRPr="004F570A" w:rsidRDefault="004B2DB2" w:rsidP="00CC0220">
          <w:pPr>
            <w:pStyle w:val="Cabealho"/>
            <w:ind w:right="357"/>
            <w:rPr>
              <w:rFonts w:cs="Arial"/>
              <w:sz w:val="20"/>
            </w:rPr>
          </w:pPr>
          <w:r>
            <w:rPr>
              <w:rFonts w:cs="Arial"/>
              <w:noProof/>
              <w:sz w:val="20"/>
              <w:lang w:eastAsia="pt-BR"/>
            </w:rPr>
            <w:drawing>
              <wp:inline distT="0" distB="0" distL="0" distR="0">
                <wp:extent cx="1009650" cy="438785"/>
                <wp:effectExtent l="0" t="0" r="0" b="0"/>
                <wp:docPr id="2" name="Imagem 2" descr="Logomarca_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marca_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632" w:type="dxa"/>
          <w:shd w:val="clear" w:color="auto" w:fill="D9D9D9"/>
          <w:vAlign w:val="center"/>
        </w:tcPr>
        <w:p w:rsidR="009D5FE1" w:rsidRPr="00664ECC" w:rsidRDefault="009D5FE1" w:rsidP="00CC0220">
          <w:pPr>
            <w:pStyle w:val="Recuodecorpodetexto31"/>
            <w:jc w:val="center"/>
            <w:rPr>
              <w:rFonts w:cs="Arial"/>
              <w:b/>
              <w:sz w:val="28"/>
              <w:szCs w:val="28"/>
            </w:rPr>
          </w:pPr>
          <w:r w:rsidRPr="00664ECC">
            <w:rPr>
              <w:rFonts w:cs="Arial"/>
              <w:b/>
              <w:sz w:val="28"/>
              <w:szCs w:val="28"/>
            </w:rPr>
            <w:t>Plano de Teste</w:t>
          </w:r>
          <w:r>
            <w:rPr>
              <w:rFonts w:cs="Arial"/>
              <w:b/>
              <w:sz w:val="28"/>
              <w:szCs w:val="28"/>
            </w:rPr>
            <w:t>s</w:t>
          </w:r>
        </w:p>
      </w:tc>
      <w:tc>
        <w:tcPr>
          <w:tcW w:w="1842" w:type="dxa"/>
          <w:shd w:val="clear" w:color="auto" w:fill="D9D9D9"/>
          <w:vAlign w:val="center"/>
        </w:tcPr>
        <w:p w:rsidR="009D5FE1" w:rsidRPr="009D5FE1" w:rsidRDefault="009D5FE1" w:rsidP="000F42F7">
          <w:pPr>
            <w:pStyle w:val="Recuodecorpodetexto31"/>
            <w:ind w:left="0"/>
            <w:jc w:val="right"/>
            <w:rPr>
              <w:rFonts w:cs="Arial"/>
              <w:sz w:val="20"/>
              <w:lang w:val="en-US"/>
            </w:rPr>
          </w:pPr>
          <w:r w:rsidRPr="009D5FE1">
            <w:rPr>
              <w:rFonts w:cs="Arial"/>
              <w:sz w:val="20"/>
              <w:lang w:val="en-US"/>
            </w:rPr>
            <w:t>CTM/IS V.</w:t>
          </w:r>
          <w:r w:rsidR="00A86D9B">
            <w:rPr>
              <w:rFonts w:cs="Arial"/>
              <w:sz w:val="20"/>
              <w:lang w:val="en-US"/>
            </w:rPr>
            <w:t>3</w:t>
          </w:r>
        </w:p>
        <w:p w:rsidR="009D5FE1" w:rsidRPr="009D5FE1" w:rsidRDefault="009D5FE1" w:rsidP="000F42F7">
          <w:pPr>
            <w:pStyle w:val="Recuodecorpodetexto31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  <w:r w:rsidRPr="009D5FE1">
            <w:rPr>
              <w:rFonts w:cs="Arial"/>
              <w:sz w:val="20"/>
              <w:lang w:val="en-US"/>
            </w:rPr>
            <w:t>NC-</w:t>
          </w:r>
          <w:r w:rsidRPr="009D5FE1">
            <w:rPr>
              <w:rFonts w:cs="Arial"/>
              <w:b/>
              <w:color w:val="0000FF"/>
              <w:sz w:val="20"/>
              <w:lang w:val="en-US"/>
            </w:rPr>
            <w:t>&lt;XX&gt;</w:t>
          </w:r>
        </w:p>
      </w:tc>
    </w:tr>
  </w:tbl>
  <w:p w:rsidR="00BC258B" w:rsidRPr="009D5FE1" w:rsidRDefault="00BC258B" w:rsidP="00C63E97">
    <w:pPr>
      <w:pStyle w:val="Cabealho"/>
      <w:rPr>
        <w:lang w:val="en-U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40" w:type="dxa"/>
      <w:tblInd w:w="-214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</w:tblBorders>
      <w:shd w:val="clear" w:color="auto" w:fill="D9D9D9"/>
      <w:tblLayout w:type="fixed"/>
      <w:tblCellMar>
        <w:left w:w="70" w:type="dxa"/>
        <w:right w:w="70" w:type="dxa"/>
      </w:tblCellMar>
      <w:tblLook w:val="0000"/>
    </w:tblPr>
    <w:tblGrid>
      <w:gridCol w:w="1339"/>
      <w:gridCol w:w="6905"/>
      <w:gridCol w:w="1396"/>
    </w:tblGrid>
    <w:tr w:rsidR="009D5FE1" w:rsidRPr="00432B7F" w:rsidTr="001874A1">
      <w:trPr>
        <w:cantSplit/>
        <w:trHeight w:val="987"/>
        <w:tblHeader/>
      </w:trPr>
      <w:tc>
        <w:tcPr>
          <w:tcW w:w="1339" w:type="dxa"/>
          <w:shd w:val="clear" w:color="auto" w:fill="D9D9D9"/>
        </w:tcPr>
        <w:p w:rsidR="009D5FE1" w:rsidRPr="004F570A" w:rsidRDefault="009D5FE1" w:rsidP="00206454">
          <w:pPr>
            <w:pStyle w:val="Cabealho"/>
            <w:ind w:right="357"/>
            <w:rPr>
              <w:rFonts w:cs="Arial"/>
              <w:sz w:val="20"/>
            </w:rPr>
          </w:pPr>
        </w:p>
      </w:tc>
      <w:tc>
        <w:tcPr>
          <w:tcW w:w="6905" w:type="dxa"/>
          <w:shd w:val="clear" w:color="auto" w:fill="D9D9D9"/>
          <w:vAlign w:val="center"/>
        </w:tcPr>
        <w:p w:rsidR="009D5FE1" w:rsidRPr="00664ECC" w:rsidRDefault="009D5FE1" w:rsidP="00206454">
          <w:pPr>
            <w:pStyle w:val="Recuodecorpodetexto31"/>
            <w:jc w:val="center"/>
            <w:rPr>
              <w:rFonts w:cs="Arial"/>
              <w:b/>
              <w:sz w:val="28"/>
              <w:szCs w:val="28"/>
            </w:rPr>
          </w:pPr>
          <w:r w:rsidRPr="00664ECC">
            <w:rPr>
              <w:rFonts w:cs="Arial"/>
              <w:b/>
              <w:sz w:val="28"/>
              <w:szCs w:val="28"/>
            </w:rPr>
            <w:t>Plano de Teste</w:t>
          </w:r>
          <w:r>
            <w:rPr>
              <w:rFonts w:cs="Arial"/>
              <w:b/>
              <w:sz w:val="28"/>
              <w:szCs w:val="28"/>
            </w:rPr>
            <w:t>s</w:t>
          </w:r>
        </w:p>
      </w:tc>
      <w:tc>
        <w:tcPr>
          <w:tcW w:w="1396" w:type="dxa"/>
          <w:shd w:val="clear" w:color="auto" w:fill="D9D9D9"/>
          <w:vAlign w:val="center"/>
        </w:tcPr>
        <w:p w:rsidR="009D5FE1" w:rsidRPr="009D5FE1" w:rsidRDefault="009D5FE1" w:rsidP="00206454">
          <w:pPr>
            <w:pStyle w:val="Recuodecorpodetexto31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</w:p>
      </w:tc>
    </w:tr>
  </w:tbl>
  <w:p w:rsidR="00BC258B" w:rsidRPr="009D5FE1" w:rsidRDefault="00BC258B" w:rsidP="00C63E97">
    <w:pPr>
      <w:pStyle w:val="Cabealho"/>
      <w:rPr>
        <w:lang w:val="en-US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0" w:type="dxa"/>
      <w:tblInd w:w="-72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</w:tblBorders>
      <w:shd w:val="clear" w:color="auto" w:fill="D9D9D9"/>
      <w:tblLayout w:type="fixed"/>
      <w:tblCellMar>
        <w:left w:w="70" w:type="dxa"/>
        <w:right w:w="70" w:type="dxa"/>
      </w:tblCellMar>
      <w:tblLook w:val="0000"/>
    </w:tblPr>
    <w:tblGrid>
      <w:gridCol w:w="1229"/>
      <w:gridCol w:w="7092"/>
      <w:gridCol w:w="1229"/>
    </w:tblGrid>
    <w:tr w:rsidR="009D5FE1" w:rsidRPr="00432B7F" w:rsidTr="001874A1">
      <w:trPr>
        <w:cantSplit/>
        <w:trHeight w:val="971"/>
        <w:tblHeader/>
      </w:trPr>
      <w:tc>
        <w:tcPr>
          <w:tcW w:w="1229" w:type="dxa"/>
          <w:shd w:val="clear" w:color="auto" w:fill="D9D9D9"/>
        </w:tcPr>
        <w:p w:rsidR="009D5FE1" w:rsidRPr="004F570A" w:rsidRDefault="009D5FE1" w:rsidP="00206454">
          <w:pPr>
            <w:pStyle w:val="Cabealho"/>
            <w:ind w:right="357"/>
            <w:rPr>
              <w:rFonts w:cs="Arial"/>
              <w:sz w:val="20"/>
            </w:rPr>
          </w:pPr>
        </w:p>
      </w:tc>
      <w:tc>
        <w:tcPr>
          <w:tcW w:w="7092" w:type="dxa"/>
          <w:shd w:val="clear" w:color="auto" w:fill="D9D9D9"/>
          <w:vAlign w:val="center"/>
        </w:tcPr>
        <w:p w:rsidR="009D5FE1" w:rsidRPr="00664ECC" w:rsidRDefault="009D5FE1" w:rsidP="00206454">
          <w:pPr>
            <w:pStyle w:val="Recuodecorpodetexto31"/>
            <w:jc w:val="center"/>
            <w:rPr>
              <w:rFonts w:cs="Arial"/>
              <w:b/>
              <w:sz w:val="28"/>
              <w:szCs w:val="28"/>
            </w:rPr>
          </w:pPr>
          <w:r w:rsidRPr="00664ECC">
            <w:rPr>
              <w:rFonts w:cs="Arial"/>
              <w:b/>
              <w:sz w:val="28"/>
              <w:szCs w:val="28"/>
            </w:rPr>
            <w:t>Plano de Teste</w:t>
          </w:r>
          <w:r>
            <w:rPr>
              <w:rFonts w:cs="Arial"/>
              <w:b/>
              <w:sz w:val="28"/>
              <w:szCs w:val="28"/>
            </w:rPr>
            <w:t>s</w:t>
          </w:r>
        </w:p>
      </w:tc>
      <w:tc>
        <w:tcPr>
          <w:tcW w:w="1229" w:type="dxa"/>
          <w:shd w:val="clear" w:color="auto" w:fill="D9D9D9"/>
          <w:vAlign w:val="center"/>
        </w:tcPr>
        <w:p w:rsidR="009D5FE1" w:rsidRPr="009D5FE1" w:rsidRDefault="009D5FE1" w:rsidP="00206454">
          <w:pPr>
            <w:pStyle w:val="Recuodecorpodetexto31"/>
            <w:ind w:left="0"/>
            <w:jc w:val="right"/>
            <w:rPr>
              <w:rFonts w:cs="Arial"/>
              <w:b/>
              <w:color w:val="FF0000"/>
              <w:sz w:val="20"/>
              <w:lang w:val="en-US"/>
            </w:rPr>
          </w:pPr>
        </w:p>
      </w:tc>
    </w:tr>
  </w:tbl>
  <w:p w:rsidR="00BC258B" w:rsidRPr="009D5FE1" w:rsidRDefault="00BC258B">
    <w:pPr>
      <w:pStyle w:val="Cabealho"/>
      <w:rPr>
        <w:sz w:val="16"/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4">
    <w:nsid w:val="00000005"/>
    <w:multiLevelType w:val="singleLevel"/>
    <w:tmpl w:val="00000005"/>
    <w:name w:val="WW8Num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4EF77EE"/>
    <w:multiLevelType w:val="hybridMultilevel"/>
    <w:tmpl w:val="920416B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A5B7B29"/>
    <w:multiLevelType w:val="hybridMultilevel"/>
    <w:tmpl w:val="6C102F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0BC1D4A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15254EEF"/>
    <w:multiLevelType w:val="hybridMultilevel"/>
    <w:tmpl w:val="B536802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B5257A4"/>
    <w:multiLevelType w:val="hybridMultilevel"/>
    <w:tmpl w:val="F536E1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7204253"/>
    <w:multiLevelType w:val="hybridMultilevel"/>
    <w:tmpl w:val="7D128B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F9E77DD"/>
    <w:multiLevelType w:val="hybridMultilevel"/>
    <w:tmpl w:val="6F6C0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7E001D"/>
    <w:multiLevelType w:val="multilevel"/>
    <w:tmpl w:val="15BE6A6A"/>
    <w:styleLink w:val="WW8Num20"/>
    <w:lvl w:ilvl="0">
      <w:start w:val="1"/>
      <w:numFmt w:val="decimal"/>
      <w:pStyle w:val="TtuloNvel2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7">
    <w:nsid w:val="36563AF1"/>
    <w:multiLevelType w:val="hybridMultilevel"/>
    <w:tmpl w:val="D626F20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7057746"/>
    <w:multiLevelType w:val="hybridMultilevel"/>
    <w:tmpl w:val="23CE02F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CD4179F"/>
    <w:multiLevelType w:val="multilevel"/>
    <w:tmpl w:val="BE242650"/>
    <w:lvl w:ilvl="0">
      <w:numFmt w:val="bullet"/>
      <w:lvlText w:val=""/>
      <w:lvlJc w:val="left"/>
      <w:pPr>
        <w:ind w:left="1117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37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57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77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97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717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37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57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77" w:hanging="360"/>
      </w:pPr>
      <w:rPr>
        <w:rFonts w:ascii="Wingdings" w:hAnsi="Wingdings"/>
      </w:rPr>
    </w:lvl>
  </w:abstractNum>
  <w:abstractNum w:abstractNumId="20">
    <w:nsid w:val="67AE44E4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6E5E4CEA"/>
    <w:multiLevelType w:val="hybridMultilevel"/>
    <w:tmpl w:val="E1864E8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74F73A5"/>
    <w:multiLevelType w:val="hybridMultilevel"/>
    <w:tmpl w:val="C5D04F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11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20"/>
  </w:num>
  <w:num w:numId="23">
    <w:abstractNumId w:val="10"/>
  </w:num>
  <w:num w:numId="24">
    <w:abstractNumId w:val="14"/>
  </w:num>
  <w:num w:numId="25">
    <w:abstractNumId w:val="13"/>
  </w:num>
  <w:num w:numId="26">
    <w:abstractNumId w:val="15"/>
  </w:num>
  <w:num w:numId="27">
    <w:abstractNumId w:val="19"/>
  </w:num>
  <w:num w:numId="28">
    <w:abstractNumId w:val="16"/>
  </w:num>
  <w:num w:numId="29">
    <w:abstractNumId w:val="22"/>
  </w:num>
  <w:num w:numId="30">
    <w:abstractNumId w:val="18"/>
  </w:num>
  <w:num w:numId="31">
    <w:abstractNumId w:val="3"/>
  </w:num>
  <w:num w:numId="32">
    <w:abstractNumId w:val="3"/>
  </w:num>
  <w:num w:numId="33">
    <w:abstractNumId w:val="3"/>
  </w:num>
  <w:num w:numId="34">
    <w:abstractNumId w:val="21"/>
  </w:num>
  <w:num w:numId="35">
    <w:abstractNumId w:val="12"/>
  </w:num>
  <w:num w:numId="36">
    <w:abstractNumId w:val="17"/>
  </w:num>
  <w:num w:numId="37">
    <w:abstractNumId w:val="9"/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attachedTemplate r:id="rId1"/>
  <w:defaultTabStop w:val="720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4B2DB2"/>
    <w:rsid w:val="00063612"/>
    <w:rsid w:val="00065183"/>
    <w:rsid w:val="000B412C"/>
    <w:rsid w:val="000E71BB"/>
    <w:rsid w:val="000F42F7"/>
    <w:rsid w:val="001418C0"/>
    <w:rsid w:val="00150402"/>
    <w:rsid w:val="001610C7"/>
    <w:rsid w:val="001623BC"/>
    <w:rsid w:val="001637A0"/>
    <w:rsid w:val="0017478B"/>
    <w:rsid w:val="001818E8"/>
    <w:rsid w:val="001874A1"/>
    <w:rsid w:val="001C6AE4"/>
    <w:rsid w:val="001D181F"/>
    <w:rsid w:val="001E01A8"/>
    <w:rsid w:val="001F25AA"/>
    <w:rsid w:val="001F4D3B"/>
    <w:rsid w:val="00201470"/>
    <w:rsid w:val="00204554"/>
    <w:rsid w:val="00206454"/>
    <w:rsid w:val="00252DB8"/>
    <w:rsid w:val="002618DB"/>
    <w:rsid w:val="0027601B"/>
    <w:rsid w:val="002921E3"/>
    <w:rsid w:val="002B2C51"/>
    <w:rsid w:val="002C0528"/>
    <w:rsid w:val="002E7503"/>
    <w:rsid w:val="00302799"/>
    <w:rsid w:val="00304CE8"/>
    <w:rsid w:val="0032766B"/>
    <w:rsid w:val="0034682D"/>
    <w:rsid w:val="0038284B"/>
    <w:rsid w:val="0038574F"/>
    <w:rsid w:val="003A241F"/>
    <w:rsid w:val="003D0C31"/>
    <w:rsid w:val="003F3D31"/>
    <w:rsid w:val="003F6684"/>
    <w:rsid w:val="00406C51"/>
    <w:rsid w:val="00427631"/>
    <w:rsid w:val="00432B7F"/>
    <w:rsid w:val="00441A03"/>
    <w:rsid w:val="00475CC5"/>
    <w:rsid w:val="00477AE6"/>
    <w:rsid w:val="004B2DB2"/>
    <w:rsid w:val="004D56BE"/>
    <w:rsid w:val="005016E3"/>
    <w:rsid w:val="005102A5"/>
    <w:rsid w:val="0051137B"/>
    <w:rsid w:val="005135F8"/>
    <w:rsid w:val="0051489E"/>
    <w:rsid w:val="005547CE"/>
    <w:rsid w:val="005805D7"/>
    <w:rsid w:val="005A412F"/>
    <w:rsid w:val="005C334D"/>
    <w:rsid w:val="005D27A2"/>
    <w:rsid w:val="005E29C1"/>
    <w:rsid w:val="005F18A1"/>
    <w:rsid w:val="0060266F"/>
    <w:rsid w:val="00607208"/>
    <w:rsid w:val="00612C37"/>
    <w:rsid w:val="0061477D"/>
    <w:rsid w:val="00627A71"/>
    <w:rsid w:val="00634429"/>
    <w:rsid w:val="00661762"/>
    <w:rsid w:val="00664ECC"/>
    <w:rsid w:val="00667FD1"/>
    <w:rsid w:val="006864E2"/>
    <w:rsid w:val="00691C02"/>
    <w:rsid w:val="006A36B1"/>
    <w:rsid w:val="006A53CE"/>
    <w:rsid w:val="006B5075"/>
    <w:rsid w:val="006C2D94"/>
    <w:rsid w:val="006E4533"/>
    <w:rsid w:val="007349ED"/>
    <w:rsid w:val="00734C58"/>
    <w:rsid w:val="0074586C"/>
    <w:rsid w:val="00753647"/>
    <w:rsid w:val="00756E1D"/>
    <w:rsid w:val="007926DD"/>
    <w:rsid w:val="007A1520"/>
    <w:rsid w:val="007C009A"/>
    <w:rsid w:val="007C3B42"/>
    <w:rsid w:val="007F0DDA"/>
    <w:rsid w:val="00830718"/>
    <w:rsid w:val="00830FAE"/>
    <w:rsid w:val="0087509C"/>
    <w:rsid w:val="008821E2"/>
    <w:rsid w:val="009240A1"/>
    <w:rsid w:val="009644E5"/>
    <w:rsid w:val="00975469"/>
    <w:rsid w:val="009D5FE1"/>
    <w:rsid w:val="009E1EBE"/>
    <w:rsid w:val="009F0568"/>
    <w:rsid w:val="00A07C55"/>
    <w:rsid w:val="00A61AAD"/>
    <w:rsid w:val="00A86D9B"/>
    <w:rsid w:val="00AA5075"/>
    <w:rsid w:val="00AD7E32"/>
    <w:rsid w:val="00B22EC2"/>
    <w:rsid w:val="00B51D50"/>
    <w:rsid w:val="00B73D0E"/>
    <w:rsid w:val="00B836BC"/>
    <w:rsid w:val="00BB23FC"/>
    <w:rsid w:val="00BC258B"/>
    <w:rsid w:val="00C1404F"/>
    <w:rsid w:val="00C2402A"/>
    <w:rsid w:val="00C30BB4"/>
    <w:rsid w:val="00C33C5A"/>
    <w:rsid w:val="00C35FB1"/>
    <w:rsid w:val="00C63E97"/>
    <w:rsid w:val="00C668D1"/>
    <w:rsid w:val="00C67AB7"/>
    <w:rsid w:val="00C90045"/>
    <w:rsid w:val="00CB73A1"/>
    <w:rsid w:val="00CC0220"/>
    <w:rsid w:val="00CD54C8"/>
    <w:rsid w:val="00CF06C8"/>
    <w:rsid w:val="00D32AC5"/>
    <w:rsid w:val="00D75F08"/>
    <w:rsid w:val="00D91E42"/>
    <w:rsid w:val="00DC4590"/>
    <w:rsid w:val="00DD5E9A"/>
    <w:rsid w:val="00DD6B36"/>
    <w:rsid w:val="00DE789E"/>
    <w:rsid w:val="00DF62B5"/>
    <w:rsid w:val="00E05067"/>
    <w:rsid w:val="00E07463"/>
    <w:rsid w:val="00E10E41"/>
    <w:rsid w:val="00E2572E"/>
    <w:rsid w:val="00E4328E"/>
    <w:rsid w:val="00E55850"/>
    <w:rsid w:val="00E73875"/>
    <w:rsid w:val="00EA0441"/>
    <w:rsid w:val="00EB2B41"/>
    <w:rsid w:val="00EB6BD7"/>
    <w:rsid w:val="00EC790C"/>
    <w:rsid w:val="00ED6011"/>
    <w:rsid w:val="00EE49F7"/>
    <w:rsid w:val="00F368FE"/>
    <w:rsid w:val="00F50875"/>
    <w:rsid w:val="00F67CFC"/>
    <w:rsid w:val="00F8403F"/>
    <w:rsid w:val="00F87843"/>
    <w:rsid w:val="00FB5EED"/>
    <w:rsid w:val="00FC3815"/>
    <w:rsid w:val="00FC70EC"/>
    <w:rsid w:val="00FD0284"/>
    <w:rsid w:val="00FF221E"/>
    <w:rsid w:val="00FF46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78B"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rsid w:val="0017478B"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rsid w:val="0017478B"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rsid w:val="0017478B"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rsid w:val="0017478B"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rsid w:val="0017478B"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rsid w:val="0017478B"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rsid w:val="0017478B"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rsid w:val="0017478B"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rsid w:val="0017478B"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racteresdeNotadeRodap">
    <w:name w:val="Caracteres de Nota de Rodapé"/>
    <w:basedOn w:val="Fontepargpadro1"/>
    <w:rsid w:val="00830FAE"/>
    <w:rPr>
      <w:vertAlign w:val="superscript"/>
    </w:rPr>
  </w:style>
  <w:style w:type="character" w:styleId="Nmerodepgina">
    <w:name w:val="page number"/>
    <w:basedOn w:val="Fontepargpadro1"/>
    <w:semiHidden/>
    <w:rsid w:val="00830FAE"/>
    <w:rPr>
      <w:sz w:val="16"/>
    </w:rPr>
  </w:style>
  <w:style w:type="character" w:customStyle="1" w:styleId="Smbolosdenumerao">
    <w:name w:val="Símbolos de numeração"/>
    <w:rsid w:val="00830FAE"/>
    <w:rPr>
      <w:rFonts w:ascii="Arial" w:eastAsia="Times New Roman" w:hAnsi="Arial" w:cs="Times New Roman"/>
      <w:color w:val="000000"/>
      <w:sz w:val="20"/>
      <w:szCs w:val="20"/>
      <w:lang w:val="pt-BR" w:eastAsia="ar-SA" w:bidi="ar-SA"/>
    </w:rPr>
  </w:style>
  <w:style w:type="character" w:customStyle="1" w:styleId="Marcadores">
    <w:name w:val="Marcadores"/>
    <w:rsid w:val="00830FAE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basedOn w:val="Fontepargpadro1"/>
    <w:uiPriority w:val="99"/>
    <w:rsid w:val="00830FAE"/>
    <w:rPr>
      <w:color w:val="0000FF"/>
      <w:u w:val="single"/>
    </w:rPr>
  </w:style>
  <w:style w:type="character" w:styleId="HiperlinkVisitado">
    <w:name w:val="FollowedHyperlink"/>
    <w:basedOn w:val="Fontepargpadro1"/>
    <w:semiHidden/>
    <w:rsid w:val="00830FAE"/>
    <w:rPr>
      <w:color w:val="800080"/>
      <w:u w:val="single"/>
    </w:rPr>
  </w:style>
  <w:style w:type="character" w:customStyle="1" w:styleId="CaracteresdeNotadeFim">
    <w:name w:val="Caracteres de Nota de Fim"/>
    <w:basedOn w:val="Fontepargpadro1"/>
    <w:rsid w:val="00830FAE"/>
    <w:rPr>
      <w:vertAlign w:val="superscript"/>
    </w:rPr>
  </w:style>
  <w:style w:type="character" w:customStyle="1" w:styleId="WW8Num1z0">
    <w:name w:val="WW8Num1z0"/>
    <w:rsid w:val="00830FAE"/>
    <w:rPr>
      <w:rFonts w:ascii="Symbol" w:hAnsi="Symbol"/>
    </w:rPr>
  </w:style>
  <w:style w:type="character" w:customStyle="1" w:styleId="WW8Num2z0">
    <w:name w:val="WW8Num2z0"/>
    <w:rsid w:val="00830FAE"/>
    <w:rPr>
      <w:rFonts w:ascii="Symbol" w:hAnsi="Symbol"/>
    </w:rPr>
  </w:style>
  <w:style w:type="character" w:customStyle="1" w:styleId="WW8Num2z1">
    <w:name w:val="WW8Num2z1"/>
    <w:rsid w:val="00830FAE"/>
    <w:rPr>
      <w:rFonts w:ascii="Courier New" w:hAnsi="Courier New" w:cs="Arial (W1)"/>
    </w:rPr>
  </w:style>
  <w:style w:type="character" w:customStyle="1" w:styleId="WW8Num2z2">
    <w:name w:val="WW8Num2z2"/>
    <w:rsid w:val="00830FAE"/>
    <w:rPr>
      <w:rFonts w:ascii="Wingdings" w:hAnsi="Wingdings"/>
    </w:rPr>
  </w:style>
  <w:style w:type="character" w:customStyle="1" w:styleId="WW8Num3z0">
    <w:name w:val="WW8Num3z0"/>
    <w:rsid w:val="00830FAE"/>
    <w:rPr>
      <w:rFonts w:ascii="Symbol" w:hAnsi="Symbol"/>
    </w:rPr>
  </w:style>
  <w:style w:type="character" w:customStyle="1" w:styleId="WW8Num4z0">
    <w:name w:val="WW8Num4z0"/>
    <w:rsid w:val="00830FAE"/>
    <w:rPr>
      <w:rFonts w:ascii="Symbol" w:hAnsi="Symbol"/>
    </w:rPr>
  </w:style>
  <w:style w:type="character" w:customStyle="1" w:styleId="WW8Num4z1">
    <w:name w:val="WW8Num4z1"/>
    <w:rsid w:val="00830FAE"/>
    <w:rPr>
      <w:rFonts w:ascii="Courier New" w:hAnsi="Courier New" w:cs="Arial (W1)"/>
    </w:rPr>
  </w:style>
  <w:style w:type="character" w:customStyle="1" w:styleId="WW8Num4z2">
    <w:name w:val="WW8Num4z2"/>
    <w:rsid w:val="00830FAE"/>
    <w:rPr>
      <w:rFonts w:ascii="Wingdings" w:hAnsi="Wingdings"/>
    </w:rPr>
  </w:style>
  <w:style w:type="character" w:customStyle="1" w:styleId="WW8Num5z0">
    <w:name w:val="WW8Num5z0"/>
    <w:rsid w:val="00830FAE"/>
    <w:rPr>
      <w:rFonts w:ascii="Symbol" w:hAnsi="Symbol"/>
    </w:rPr>
  </w:style>
  <w:style w:type="character" w:customStyle="1" w:styleId="WW8Num5z1">
    <w:name w:val="WW8Num5z1"/>
    <w:rsid w:val="00830FAE"/>
    <w:rPr>
      <w:rFonts w:ascii="Courier New" w:hAnsi="Courier New" w:cs="Arial (W1)"/>
    </w:rPr>
  </w:style>
  <w:style w:type="character" w:customStyle="1" w:styleId="WW8Num5z2">
    <w:name w:val="WW8Num5z2"/>
    <w:rsid w:val="00830FAE"/>
    <w:rPr>
      <w:rFonts w:ascii="Wingdings" w:hAnsi="Wingdings"/>
    </w:rPr>
  </w:style>
  <w:style w:type="character" w:customStyle="1" w:styleId="WW8Num6z0">
    <w:name w:val="WW8Num6z0"/>
    <w:rsid w:val="00830FAE"/>
    <w:rPr>
      <w:rFonts w:ascii="Symbol" w:hAnsi="Symbol"/>
    </w:rPr>
  </w:style>
  <w:style w:type="character" w:customStyle="1" w:styleId="WW8Num7z0">
    <w:name w:val="WW8Num7z0"/>
    <w:rsid w:val="00830FAE"/>
    <w:rPr>
      <w:rFonts w:ascii="Symbol" w:hAnsi="Symbol"/>
    </w:rPr>
  </w:style>
  <w:style w:type="character" w:customStyle="1" w:styleId="WW8Num7z1">
    <w:name w:val="WW8Num7z1"/>
    <w:rsid w:val="00830FAE"/>
    <w:rPr>
      <w:rFonts w:ascii="Courier New" w:hAnsi="Courier New" w:cs="Arial (W1)"/>
    </w:rPr>
  </w:style>
  <w:style w:type="character" w:customStyle="1" w:styleId="WW8Num7z2">
    <w:name w:val="WW8Num7z2"/>
    <w:rsid w:val="00830FAE"/>
    <w:rPr>
      <w:rFonts w:ascii="Wingdings" w:hAnsi="Wingdings"/>
    </w:rPr>
  </w:style>
  <w:style w:type="character" w:customStyle="1" w:styleId="WW8Num8z0">
    <w:name w:val="WW8Num8z0"/>
    <w:rsid w:val="00830FAE"/>
    <w:rPr>
      <w:rFonts w:ascii="Symbol" w:hAnsi="Symbol"/>
    </w:rPr>
  </w:style>
  <w:style w:type="character" w:customStyle="1" w:styleId="WW8Num10z0">
    <w:name w:val="WW8Num10z0"/>
    <w:rsid w:val="00830FAE"/>
    <w:rPr>
      <w:rFonts w:ascii="Symbol" w:hAnsi="Symbol"/>
    </w:rPr>
  </w:style>
  <w:style w:type="character" w:customStyle="1" w:styleId="Fontepargpadro1">
    <w:name w:val="Fonte parág. padrão1"/>
    <w:rsid w:val="00830FAE"/>
  </w:style>
  <w:style w:type="character" w:customStyle="1" w:styleId="Hiperlink">
    <w:name w:val="Hiperlink"/>
    <w:rsid w:val="00830FAE"/>
    <w:rPr>
      <w:color w:val="0000FF"/>
      <w:u w:val="single"/>
    </w:rPr>
  </w:style>
  <w:style w:type="paragraph" w:styleId="Corpodetexto">
    <w:name w:val="Body Text"/>
    <w:basedOn w:val="Normal"/>
    <w:semiHidden/>
    <w:rsid w:val="00830FAE"/>
    <w:pPr>
      <w:spacing w:after="120"/>
    </w:pPr>
  </w:style>
  <w:style w:type="paragraph" w:customStyle="1" w:styleId="Ttulo20">
    <w:name w:val="Título2"/>
    <w:basedOn w:val="Normal"/>
    <w:next w:val="Corpodetexto"/>
    <w:rsid w:val="00830FA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tulo">
    <w:name w:val="Title"/>
    <w:basedOn w:val="Ttulo20"/>
    <w:next w:val="Subttulo"/>
    <w:qFormat/>
    <w:rsid w:val="0017478B"/>
  </w:style>
  <w:style w:type="paragraph" w:styleId="Subttulo">
    <w:name w:val="Subtitle"/>
    <w:basedOn w:val="Ttulo20"/>
    <w:next w:val="Corpodetexto"/>
    <w:qFormat/>
    <w:rsid w:val="0017478B"/>
    <w:pPr>
      <w:jc w:val="center"/>
    </w:pPr>
    <w:rPr>
      <w:i/>
      <w:iCs/>
    </w:rPr>
  </w:style>
  <w:style w:type="paragraph" w:styleId="Lista">
    <w:name w:val="List"/>
    <w:basedOn w:val="Corpodetexto"/>
    <w:semiHidden/>
    <w:rsid w:val="00830FAE"/>
    <w:rPr>
      <w:rFonts w:cs="Tahoma"/>
    </w:rPr>
  </w:style>
  <w:style w:type="paragraph" w:styleId="Cabealho">
    <w:name w:val="header"/>
    <w:basedOn w:val="Normal"/>
    <w:link w:val="CabealhoChar"/>
    <w:uiPriority w:val="99"/>
    <w:rsid w:val="00830FAE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semiHidden/>
    <w:rsid w:val="00830FAE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rsid w:val="00830FAE"/>
    <w:pPr>
      <w:suppressLineNumbers/>
    </w:pPr>
  </w:style>
  <w:style w:type="paragraph" w:customStyle="1" w:styleId="Ttulodatabela">
    <w:name w:val="Título da tabela"/>
    <w:basedOn w:val="Contedodatabela"/>
    <w:rsid w:val="00830FAE"/>
    <w:pPr>
      <w:jc w:val="center"/>
    </w:pPr>
    <w:rPr>
      <w:b/>
      <w:bCs/>
      <w:i/>
      <w:iCs/>
    </w:rPr>
  </w:style>
  <w:style w:type="paragraph" w:customStyle="1" w:styleId="Legenda1">
    <w:name w:val="Legenda1"/>
    <w:basedOn w:val="Normal"/>
    <w:next w:val="Normal"/>
    <w:rsid w:val="00830FAE"/>
    <w:pPr>
      <w:jc w:val="center"/>
    </w:pPr>
    <w:rPr>
      <w:rFonts w:ascii="Times New Roman" w:hAnsi="Times New Roman"/>
      <w:i/>
      <w:iCs/>
      <w:sz w:val="18"/>
    </w:rPr>
  </w:style>
  <w:style w:type="paragraph" w:customStyle="1" w:styleId="Contedodoquadro">
    <w:name w:val="Conteúdo do quadro"/>
    <w:basedOn w:val="Corpodetexto"/>
    <w:rsid w:val="00830FAE"/>
  </w:style>
  <w:style w:type="paragraph" w:styleId="Textodenotaderodap">
    <w:name w:val="footnote text"/>
    <w:basedOn w:val="Normal"/>
    <w:semiHidden/>
    <w:rsid w:val="00830FAE"/>
    <w:rPr>
      <w:rFonts w:ascii="Arial (W1)" w:hAnsi="Arial (W1)"/>
      <w:sz w:val="16"/>
    </w:rPr>
  </w:style>
  <w:style w:type="paragraph" w:styleId="Textodenotadefim">
    <w:name w:val="endnote text"/>
    <w:basedOn w:val="Normal"/>
    <w:semiHidden/>
    <w:rsid w:val="00830FAE"/>
    <w:rPr>
      <w:sz w:val="20"/>
    </w:rPr>
  </w:style>
  <w:style w:type="paragraph" w:customStyle="1" w:styleId="ndice">
    <w:name w:val="Índice"/>
    <w:basedOn w:val="Normal"/>
    <w:rsid w:val="00830FAE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830FAE"/>
    <w:pPr>
      <w:spacing w:before="120"/>
    </w:pPr>
    <w:rPr>
      <w:b/>
      <w:bCs/>
      <w:i/>
      <w:iCs/>
      <w:sz w:val="20"/>
      <w:szCs w:val="28"/>
    </w:rPr>
  </w:style>
  <w:style w:type="paragraph" w:styleId="Sumrio2">
    <w:name w:val="toc 2"/>
    <w:basedOn w:val="Normal"/>
    <w:next w:val="Normal"/>
    <w:uiPriority w:val="39"/>
    <w:rsid w:val="00830FAE"/>
    <w:pPr>
      <w:spacing w:before="120"/>
      <w:ind w:left="240"/>
    </w:pPr>
    <w:rPr>
      <w:b/>
      <w:bCs/>
      <w:sz w:val="20"/>
      <w:szCs w:val="26"/>
    </w:rPr>
  </w:style>
  <w:style w:type="paragraph" w:styleId="Sumrio3">
    <w:name w:val="toc 3"/>
    <w:basedOn w:val="Normal"/>
    <w:next w:val="Normal"/>
    <w:semiHidden/>
    <w:rsid w:val="00830FAE"/>
    <w:pPr>
      <w:ind w:left="480"/>
    </w:pPr>
    <w:rPr>
      <w:sz w:val="20"/>
      <w:szCs w:val="24"/>
    </w:rPr>
  </w:style>
  <w:style w:type="paragraph" w:styleId="Sumrio4">
    <w:name w:val="toc 4"/>
    <w:basedOn w:val="Normal"/>
    <w:next w:val="Normal"/>
    <w:semiHidden/>
    <w:rsid w:val="00830FAE"/>
    <w:pPr>
      <w:ind w:left="720"/>
    </w:pPr>
    <w:rPr>
      <w:rFonts w:ascii="Times New Roman" w:hAnsi="Times New Roman"/>
      <w:szCs w:val="24"/>
    </w:rPr>
  </w:style>
  <w:style w:type="paragraph" w:styleId="Sumrio5">
    <w:name w:val="toc 5"/>
    <w:basedOn w:val="Normal"/>
    <w:next w:val="Normal"/>
    <w:semiHidden/>
    <w:rsid w:val="00830FAE"/>
    <w:pPr>
      <w:ind w:left="960"/>
    </w:pPr>
    <w:rPr>
      <w:rFonts w:ascii="Times New Roman" w:hAnsi="Times New Roman"/>
      <w:szCs w:val="24"/>
    </w:rPr>
  </w:style>
  <w:style w:type="paragraph" w:styleId="Sumrio6">
    <w:name w:val="toc 6"/>
    <w:basedOn w:val="Normal"/>
    <w:next w:val="Normal"/>
    <w:semiHidden/>
    <w:rsid w:val="00830FAE"/>
    <w:pPr>
      <w:ind w:left="1200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semiHidden/>
    <w:rsid w:val="00830FAE"/>
    <w:pPr>
      <w:ind w:left="1440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semiHidden/>
    <w:rsid w:val="00830FAE"/>
    <w:pPr>
      <w:ind w:left="1680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semiHidden/>
    <w:rsid w:val="00830FAE"/>
    <w:pPr>
      <w:ind w:left="1920"/>
    </w:pPr>
    <w:rPr>
      <w:rFonts w:ascii="Times New Roman" w:hAnsi="Times New Roman"/>
      <w:szCs w:val="24"/>
    </w:rPr>
  </w:style>
  <w:style w:type="paragraph" w:customStyle="1" w:styleId="Contedo10">
    <w:name w:val="Conteúdo 10"/>
    <w:basedOn w:val="ndice"/>
    <w:rsid w:val="00830FAE"/>
    <w:pPr>
      <w:tabs>
        <w:tab w:val="right" w:leader="dot" w:pos="9637"/>
      </w:tabs>
      <w:ind w:left="2547"/>
    </w:pPr>
  </w:style>
  <w:style w:type="paragraph" w:customStyle="1" w:styleId="CTMISInstrues">
    <w:name w:val="CTM/IS Instruções"/>
    <w:rsid w:val="00830FAE"/>
    <w:pPr>
      <w:suppressAutoHyphens/>
      <w:spacing w:before="60" w:after="60"/>
      <w:jc w:val="both"/>
    </w:pPr>
    <w:rPr>
      <w:rFonts w:ascii="Arial (W1)" w:hAnsi="Arial (W1)"/>
      <w:i/>
      <w:vanish/>
      <w:color w:val="0000FF"/>
      <w:sz w:val="18"/>
      <w:lang w:eastAsia="ar-SA"/>
    </w:rPr>
  </w:style>
  <w:style w:type="paragraph" w:customStyle="1" w:styleId="CTMISCorpo1">
    <w:name w:val="CTM/IS Corpo 1"/>
    <w:rsid w:val="00830FAE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CTMISNvel4">
    <w:name w:val="CTM/IS Nível 4"/>
    <w:next w:val="CTMISCorpo1"/>
    <w:rsid w:val="00830FAE"/>
    <w:pPr>
      <w:tabs>
        <w:tab w:val="num" w:pos="360"/>
        <w:tab w:val="left" w:pos="840"/>
      </w:tabs>
      <w:suppressAutoHyphens/>
      <w:spacing w:before="120"/>
      <w:ind w:left="-1080"/>
      <w:jc w:val="both"/>
    </w:pPr>
    <w:rPr>
      <w:rFonts w:ascii="Arial" w:hAnsi="Arial"/>
      <w:lang w:eastAsia="ar-SA"/>
    </w:rPr>
  </w:style>
  <w:style w:type="paragraph" w:customStyle="1" w:styleId="CTMISNvel1">
    <w:name w:val="CTM/IS Nível 1"/>
    <w:next w:val="CTMISNvel2"/>
    <w:rsid w:val="00830FAE"/>
    <w:pPr>
      <w:keepNext/>
      <w:numPr>
        <w:numId w:val="4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customStyle="1" w:styleId="CTMISNvel2">
    <w:name w:val="CTM/IS Nível 2"/>
    <w:next w:val="CTMISNvel3"/>
    <w:rsid w:val="00C35FB1"/>
    <w:pPr>
      <w:keepNext/>
      <w:tabs>
        <w:tab w:val="num" w:pos="360"/>
      </w:tabs>
      <w:suppressAutoHyphens/>
      <w:spacing w:before="240"/>
      <w:ind w:left="360" w:hanging="360"/>
      <w:jc w:val="both"/>
    </w:pPr>
    <w:rPr>
      <w:rFonts w:ascii="Arial" w:hAnsi="Arial"/>
      <w:b/>
      <w:bCs/>
      <w:i/>
      <w:lang w:eastAsia="ar-SA"/>
    </w:rPr>
  </w:style>
  <w:style w:type="paragraph" w:customStyle="1" w:styleId="CTMISNvel3">
    <w:name w:val="CTM/IS Nível 3"/>
    <w:next w:val="CTMISCorpo1"/>
    <w:rsid w:val="00830FAE"/>
    <w:pPr>
      <w:tabs>
        <w:tab w:val="num" w:pos="360"/>
        <w:tab w:val="left" w:pos="720"/>
      </w:tabs>
      <w:suppressAutoHyphens/>
      <w:spacing w:before="180"/>
      <w:ind w:left="-720"/>
      <w:jc w:val="both"/>
    </w:pPr>
    <w:rPr>
      <w:rFonts w:ascii="Arial" w:hAnsi="Arial"/>
      <w:lang w:eastAsia="ar-SA"/>
    </w:rPr>
  </w:style>
  <w:style w:type="paragraph" w:customStyle="1" w:styleId="CTMISTabela">
    <w:name w:val="CTM/IS Tabela"/>
    <w:rsid w:val="00830FAE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CTMISCorpo2">
    <w:name w:val="CTM/IS Corpo 2"/>
    <w:rsid w:val="00830FAE"/>
    <w:pPr>
      <w:suppressAutoHyphens/>
      <w:spacing w:before="120"/>
      <w:ind w:firstLine="567"/>
      <w:jc w:val="both"/>
    </w:pPr>
    <w:rPr>
      <w:rFonts w:ascii="Arial" w:hAnsi="Arial" w:cs="Arial"/>
      <w:lang w:eastAsia="ar-SA"/>
    </w:rPr>
  </w:style>
  <w:style w:type="paragraph" w:customStyle="1" w:styleId="CTMISCorpo3">
    <w:name w:val="CTM/IS Corpo 3"/>
    <w:rsid w:val="00830FAE"/>
    <w:pPr>
      <w:suppressAutoHyphens/>
      <w:spacing w:before="120"/>
      <w:ind w:firstLine="720"/>
      <w:jc w:val="both"/>
    </w:pPr>
    <w:rPr>
      <w:rFonts w:ascii="Arial" w:hAnsi="Arial" w:cs="Arial"/>
      <w:lang w:val="en-US" w:eastAsia="ar-SA"/>
    </w:rPr>
  </w:style>
  <w:style w:type="paragraph" w:customStyle="1" w:styleId="CTMISCorpo4">
    <w:name w:val="CTM/IS Corpo 4"/>
    <w:rsid w:val="00830FAE"/>
    <w:pPr>
      <w:suppressAutoHyphens/>
      <w:spacing w:before="120"/>
      <w:ind w:firstLine="840"/>
      <w:jc w:val="both"/>
    </w:pPr>
    <w:rPr>
      <w:rFonts w:ascii="Arial" w:hAnsi="Arial" w:cs="Arial"/>
      <w:lang w:val="en-US" w:eastAsia="ar-SA"/>
    </w:rPr>
  </w:style>
  <w:style w:type="paragraph" w:customStyle="1" w:styleId="ISO9000Corpo">
    <w:name w:val="ISO 9000 Corpo"/>
    <w:rsid w:val="00830FAE"/>
    <w:pPr>
      <w:suppressAutoHyphens/>
      <w:spacing w:before="60" w:after="60"/>
      <w:ind w:left="425"/>
      <w:jc w:val="both"/>
    </w:pPr>
    <w:rPr>
      <w:rFonts w:ascii="Arial" w:hAnsi="Arial"/>
      <w:lang w:eastAsia="ar-SA"/>
    </w:rPr>
  </w:style>
  <w:style w:type="paragraph" w:styleId="NormalWeb">
    <w:name w:val="Normal (Web)"/>
    <w:basedOn w:val="Normal"/>
    <w:rsid w:val="00830FAE"/>
    <w:pPr>
      <w:spacing w:before="100" w:after="100"/>
    </w:pPr>
    <w:rPr>
      <w:rFonts w:ascii="Times New Roman" w:hAnsi="Times New Roman"/>
      <w:szCs w:val="24"/>
    </w:rPr>
  </w:style>
  <w:style w:type="paragraph" w:customStyle="1" w:styleId="infoblue">
    <w:name w:val="infoblue"/>
    <w:basedOn w:val="Normal"/>
    <w:rsid w:val="00830FAE"/>
    <w:pPr>
      <w:spacing w:after="120" w:line="240" w:lineRule="atLeast"/>
      <w:ind w:left="450"/>
    </w:pPr>
    <w:rPr>
      <w:rFonts w:ascii="Times New Roman" w:hAnsi="Times New Roman"/>
      <w:i/>
      <w:iCs/>
      <w:color w:val="0000FF"/>
      <w:sz w:val="20"/>
    </w:rPr>
  </w:style>
  <w:style w:type="paragraph" w:customStyle="1" w:styleId="H3">
    <w:name w:val="H3"/>
    <w:basedOn w:val="Normal"/>
    <w:next w:val="Normal"/>
    <w:rsid w:val="00830FAE"/>
    <w:pPr>
      <w:keepNext/>
      <w:spacing w:before="100" w:after="100"/>
    </w:pPr>
    <w:rPr>
      <w:rFonts w:ascii="Times New Roman" w:hAnsi="Times New Roman"/>
      <w:b/>
      <w:color w:val="auto"/>
      <w:sz w:val="28"/>
    </w:rPr>
  </w:style>
  <w:style w:type="paragraph" w:customStyle="1" w:styleId="Default">
    <w:name w:val="Default"/>
    <w:basedOn w:val="Normal"/>
    <w:rsid w:val="00830FAE"/>
    <w:pPr>
      <w:autoSpaceDE w:val="0"/>
    </w:pPr>
    <w:rPr>
      <w:rFonts w:eastAsia="Arial"/>
      <w:szCs w:val="24"/>
    </w:rPr>
  </w:style>
  <w:style w:type="paragraph" w:customStyle="1" w:styleId="RUPNvel2">
    <w:name w:val="RUP Nível 2"/>
    <w:next w:val="RUPNvel3"/>
    <w:rsid w:val="00830FAE"/>
    <w:pPr>
      <w:keepNext/>
      <w:suppressAutoHyphens/>
      <w:spacing w:before="240"/>
      <w:jc w:val="both"/>
    </w:pPr>
    <w:rPr>
      <w:rFonts w:ascii="Arial" w:hAnsi="Arial"/>
      <w:b/>
      <w:i/>
      <w:lang w:eastAsia="ar-SA"/>
    </w:rPr>
  </w:style>
  <w:style w:type="paragraph" w:customStyle="1" w:styleId="RUPNvel3">
    <w:name w:val="RUP Nível 3"/>
    <w:next w:val="RUPCorpo1"/>
    <w:rsid w:val="00830FAE"/>
    <w:pPr>
      <w:tabs>
        <w:tab w:val="left" w:pos="720"/>
      </w:tabs>
      <w:suppressAutoHyphens/>
      <w:spacing w:before="180"/>
      <w:jc w:val="both"/>
    </w:pPr>
    <w:rPr>
      <w:rFonts w:ascii="Arial" w:hAnsi="Arial"/>
      <w:lang w:eastAsia="ar-SA"/>
    </w:rPr>
  </w:style>
  <w:style w:type="paragraph" w:customStyle="1" w:styleId="RUPCorpo1">
    <w:name w:val="RUP Corpo 1"/>
    <w:rsid w:val="00830FAE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Edson">
    <w:name w:val="Edson"/>
    <w:basedOn w:val="RUPNvel2"/>
    <w:rsid w:val="00830FAE"/>
    <w:pPr>
      <w:tabs>
        <w:tab w:val="left" w:pos="432"/>
      </w:tabs>
      <w:spacing w:before="0"/>
      <w:ind w:left="432"/>
    </w:pPr>
    <w:rPr>
      <w:i w:val="0"/>
    </w:rPr>
  </w:style>
  <w:style w:type="paragraph" w:customStyle="1" w:styleId="RUPInstrues">
    <w:name w:val="RUP Instruções"/>
    <w:rsid w:val="00830FAE"/>
    <w:pPr>
      <w:suppressAutoHyphens/>
      <w:spacing w:before="60" w:after="60"/>
      <w:jc w:val="both"/>
    </w:pPr>
    <w:rPr>
      <w:rFonts w:ascii="Arial" w:hAnsi="Arial" w:cs="Arial"/>
      <w:i/>
      <w:sz w:val="18"/>
      <w:lang w:eastAsia="ar-SA"/>
    </w:rPr>
  </w:style>
  <w:style w:type="paragraph" w:customStyle="1" w:styleId="EstiloRUPInstrues10ptNoItlico">
    <w:name w:val="Estilo RUP Instruções + 10 pt Não Itálico"/>
    <w:basedOn w:val="RUPInstrues"/>
    <w:rsid w:val="00830FAE"/>
    <w:rPr>
      <w:i w:val="0"/>
      <w:color w:val="000000"/>
      <w:sz w:val="20"/>
    </w:rPr>
  </w:style>
  <w:style w:type="paragraph" w:customStyle="1" w:styleId="RUPTabela">
    <w:name w:val="RUP Tabela"/>
    <w:rsid w:val="00830FAE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Ttulo10">
    <w:name w:val="Título1"/>
    <w:basedOn w:val="Normal"/>
    <w:next w:val="Corpodetexto"/>
    <w:rsid w:val="00830FAE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Recuodecorpodetexto31">
    <w:name w:val="Recuo de corpo de texto 31"/>
    <w:basedOn w:val="Normal"/>
    <w:rsid w:val="00C63E97"/>
    <w:pPr>
      <w:ind w:left="709"/>
      <w:jc w:val="both"/>
    </w:pPr>
    <w:rPr>
      <w:color w:val="auto"/>
    </w:rPr>
  </w:style>
  <w:style w:type="character" w:customStyle="1" w:styleId="RodapChar">
    <w:name w:val="Rodapé Char"/>
    <w:basedOn w:val="Fontepargpadro"/>
    <w:link w:val="Rodap"/>
    <w:semiHidden/>
    <w:rsid w:val="00C63E97"/>
    <w:rPr>
      <w:rFonts w:ascii="Arial" w:hAnsi="Arial"/>
      <w:color w:val="000000"/>
      <w:sz w:val="24"/>
      <w:lang w:eastAsia="ar-SA"/>
    </w:rPr>
  </w:style>
  <w:style w:type="character" w:customStyle="1" w:styleId="CabealhoChar">
    <w:name w:val="Cabeçalho Char"/>
    <w:basedOn w:val="Fontepargpadro"/>
    <w:link w:val="Cabealho"/>
    <w:uiPriority w:val="99"/>
    <w:rsid w:val="00664ECC"/>
    <w:rPr>
      <w:rFonts w:ascii="Arial" w:hAnsi="Arial"/>
      <w:color w:val="000000"/>
      <w:sz w:val="24"/>
      <w:lang w:eastAsia="ar-SA"/>
    </w:rPr>
  </w:style>
  <w:style w:type="paragraph" w:customStyle="1" w:styleId="InfoBlue0">
    <w:name w:val="InfoBlue"/>
    <w:basedOn w:val="Normal"/>
    <w:next w:val="Corpodetexto"/>
    <w:autoRedefine/>
    <w:rsid w:val="00C35FB1"/>
    <w:pPr>
      <w:widowControl w:val="0"/>
      <w:tabs>
        <w:tab w:val="left" w:pos="540"/>
        <w:tab w:val="left" w:pos="1260"/>
      </w:tabs>
      <w:suppressAutoHyphens w:val="0"/>
      <w:spacing w:after="120" w:line="240" w:lineRule="atLeast"/>
      <w:ind w:left="540"/>
    </w:pPr>
    <w:rPr>
      <w:rFonts w:ascii="Tahoma" w:hAnsi="Tahoma" w:cs="Tahoma"/>
      <w:i/>
      <w:color w:val="0000FF"/>
      <w:sz w:val="20"/>
      <w:lang w:eastAsia="en-US"/>
    </w:rPr>
  </w:style>
  <w:style w:type="paragraph" w:customStyle="1" w:styleId="Instruo">
    <w:name w:val="Instrução"/>
    <w:basedOn w:val="Normal"/>
    <w:next w:val="Normal"/>
    <w:rsid w:val="00C35FB1"/>
    <w:pPr>
      <w:suppressAutoHyphens w:val="0"/>
    </w:pPr>
    <w:rPr>
      <w:rFonts w:cs="Arial"/>
      <w:i/>
      <w:color w:val="0000FF"/>
      <w:sz w:val="20"/>
      <w:lang w:eastAsia="pt-BR"/>
    </w:rPr>
  </w:style>
  <w:style w:type="paragraph" w:customStyle="1" w:styleId="tabela">
    <w:name w:val="tabela"/>
    <w:basedOn w:val="Normal"/>
    <w:rsid w:val="00427631"/>
    <w:pPr>
      <w:suppressAutoHyphens w:val="0"/>
      <w:spacing w:before="60" w:after="60"/>
    </w:pPr>
    <w:rPr>
      <w:color w:val="auto"/>
      <w:sz w:val="20"/>
      <w:szCs w:val="24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412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412C"/>
    <w:rPr>
      <w:rFonts w:ascii="Tahoma" w:hAnsi="Tahoma" w:cs="Tahoma"/>
      <w:color w:val="000000"/>
      <w:sz w:val="16"/>
      <w:szCs w:val="16"/>
      <w:lang w:eastAsia="ar-SA"/>
    </w:rPr>
  </w:style>
  <w:style w:type="paragraph" w:customStyle="1" w:styleId="Text">
    <w:name w:val="Text"/>
    <w:basedOn w:val="Normal"/>
    <w:rsid w:val="00FB5EED"/>
    <w:pPr>
      <w:suppressAutoHyphens w:val="0"/>
      <w:autoSpaceDN w:val="0"/>
      <w:ind w:firstLine="397"/>
      <w:jc w:val="both"/>
      <w:textAlignment w:val="baseline"/>
    </w:pPr>
    <w:rPr>
      <w:rFonts w:eastAsia="Calibri"/>
      <w:kern w:val="3"/>
      <w:sz w:val="20"/>
      <w:szCs w:val="22"/>
      <w:lang w:eastAsia="pt-BR"/>
    </w:rPr>
  </w:style>
  <w:style w:type="paragraph" w:customStyle="1" w:styleId="TtuloNvel2">
    <w:name w:val="Título_Nível2"/>
    <w:basedOn w:val="Normal"/>
    <w:next w:val="Text"/>
    <w:rsid w:val="007A1520"/>
    <w:pPr>
      <w:keepNext/>
      <w:keepLines/>
      <w:numPr>
        <w:numId w:val="28"/>
      </w:numPr>
      <w:tabs>
        <w:tab w:val="left" w:pos="993"/>
      </w:tabs>
      <w:suppressAutoHyphens w:val="0"/>
      <w:autoSpaceDN w:val="0"/>
      <w:spacing w:before="120" w:after="120"/>
      <w:textAlignment w:val="baseline"/>
    </w:pPr>
    <w:rPr>
      <w:b/>
      <w:bCs/>
      <w:kern w:val="3"/>
      <w:sz w:val="20"/>
      <w:lang w:eastAsia="pt-BR"/>
    </w:rPr>
  </w:style>
  <w:style w:type="numbering" w:customStyle="1" w:styleId="WW8Num20">
    <w:name w:val="WW8Num20"/>
    <w:basedOn w:val="Semlista"/>
    <w:rsid w:val="007A1520"/>
    <w:pPr>
      <w:numPr>
        <w:numId w:val="28"/>
      </w:numPr>
    </w:pPr>
  </w:style>
  <w:style w:type="paragraph" w:styleId="PargrafodaLista">
    <w:name w:val="List Paragraph"/>
    <w:basedOn w:val="Normal"/>
    <w:uiPriority w:val="34"/>
    <w:qFormat/>
    <w:rsid w:val="00065183"/>
    <w:pPr>
      <w:ind w:left="708"/>
    </w:pPr>
  </w:style>
  <w:style w:type="character" w:styleId="Refdecomentrio">
    <w:name w:val="annotation reference"/>
    <w:basedOn w:val="Fontepargpadro"/>
    <w:uiPriority w:val="99"/>
    <w:semiHidden/>
    <w:unhideWhenUsed/>
    <w:rsid w:val="002E750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E7503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E7503"/>
    <w:rPr>
      <w:rFonts w:ascii="Arial" w:hAnsi="Arial"/>
      <w:color w:val="000000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E750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E7503"/>
    <w:rPr>
      <w:rFonts w:ascii="Arial" w:hAnsi="Arial"/>
      <w:b/>
      <w:bCs/>
      <w:color w:val="000000"/>
      <w:lang w:eastAsia="ar-SA"/>
    </w:rPr>
  </w:style>
  <w:style w:type="table" w:styleId="Tabelacomgrade">
    <w:name w:val="Table Grid"/>
    <w:basedOn w:val="Tabelanormal"/>
    <w:rsid w:val="00691C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3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eliane.freschi\Downloads\HS_Template_Plano_Testes%20(2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6981EF-EE17-4272-9389-034F5A6FF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HS_Template_Plano_Testes (2).dot</Template>
  <TotalTime>7</TotalTime>
  <Pages>8</Pages>
  <Words>1408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Testes</vt:lpstr>
    </vt:vector>
  </TitlesOfParts>
  <Company>Ministério da Saúde</Company>
  <LinksUpToDate>false</LinksUpToDate>
  <CharactersWithSpaces>9000</CharactersWithSpaces>
  <SharedDoc>false</SharedDoc>
  <HLinks>
    <vt:vector size="120" baseType="variant">
      <vt:variant>
        <vt:i4>1179698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_Toc344476233</vt:lpwstr>
      </vt:variant>
      <vt:variant>
        <vt:i4>1179698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_Toc344476232</vt:lpwstr>
      </vt:variant>
      <vt:variant>
        <vt:i4>1179698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_Toc344476231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_Toc344476230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_Toc344476229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_Toc344476228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_Toc344476227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_Toc344476226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_Toc344476225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_Toc344476224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_Toc344476223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_Toc344476222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_Toc344476221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_Toc344476220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_Toc344476219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_Toc344476218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_Toc344476217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_Toc344476216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_Toc344476215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_Toc344476214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Testes</dc:title>
  <dc:subject>&lt;Nome do Projeto&gt;</dc:subject>
  <dc:creator>Eliane Miranda de Freitas Freschi</dc:creator>
  <dc:description>&lt;Nome do Sistema&gt;</dc:description>
  <cp:lastModifiedBy>Meus Documentos</cp:lastModifiedBy>
  <cp:revision>3</cp:revision>
  <cp:lastPrinted>2006-08-17T12:12:00Z</cp:lastPrinted>
  <dcterms:created xsi:type="dcterms:W3CDTF">2017-07-01T02:20:00Z</dcterms:created>
  <dcterms:modified xsi:type="dcterms:W3CDTF">2017-07-01T02:21:00Z</dcterms:modified>
</cp:coreProperties>
</file>